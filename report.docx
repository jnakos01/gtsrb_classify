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6E590" w14:textId="297198A2" w:rsidR="00D05060" w:rsidRDefault="00D05060">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 xml:space="preserve">GTSRB Classification </w:t>
      </w:r>
    </w:p>
    <w:p w14:paraId="71FEF6B5" w14:textId="195504C4" w:rsidR="00AC011F" w:rsidRPr="00D05060" w:rsidRDefault="00844967" w:rsidP="00D05060">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Pr>
          <w:rFonts w:ascii="Times-Bold" w:hAnsi="Times-Bold" w:cs="Times-Bold"/>
          <w:b/>
          <w:bCs/>
          <w:sz w:val="28"/>
          <w:szCs w:val="28"/>
        </w:rPr>
        <w:t>COMP30027 Report</w:t>
      </w:r>
    </w:p>
    <w:p w14:paraId="5D4B60E2"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2FD0A3EE"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5E873396"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722DB587" w14:textId="77777777" w:rsidR="00D05060" w:rsidRDefault="00D05060">
      <w:pPr>
        <w:widowControl w:val="0"/>
        <w:autoSpaceDE w:val="0"/>
        <w:autoSpaceDN w:val="0"/>
        <w:adjustRightInd w:val="0"/>
        <w:spacing w:after="0" w:line="240" w:lineRule="auto"/>
        <w:ind w:right="-5"/>
        <w:rPr>
          <w:rFonts w:ascii="Times-Bold" w:hAnsi="Times-Bold" w:cs="Times-Bold"/>
          <w:b/>
          <w:bCs/>
          <w:sz w:val="20"/>
          <w:szCs w:val="20"/>
        </w:rPr>
        <w:sectPr w:rsidR="00D05060">
          <w:pgSz w:w="11905" w:h="16837"/>
          <w:pgMar w:top="1440" w:right="1440" w:bottom="1440" w:left="1440" w:header="720" w:footer="720" w:gutter="0"/>
          <w:cols w:space="720"/>
          <w:noEndnote/>
        </w:sectPr>
      </w:pPr>
    </w:p>
    <w:p w14:paraId="5E99F49A" w14:textId="77777777" w:rsidR="00844967" w:rsidRDefault="00844967" w:rsidP="00DB2CD3">
      <w:pPr>
        <w:widowControl w:val="0"/>
        <w:numPr>
          <w:ilvl w:val="0"/>
          <w:numId w:val="6"/>
        </w:numPr>
        <w:tabs>
          <w:tab w:val="left" w:pos="524"/>
        </w:tabs>
        <w:autoSpaceDE w:val="0"/>
        <w:autoSpaceDN w:val="0"/>
        <w:adjustRightInd w:val="0"/>
        <w:spacing w:after="0" w:line="240" w:lineRule="auto"/>
        <w:ind w:right="-5"/>
        <w:rPr>
          <w:rFonts w:ascii="Times-Bold" w:hAnsi="Times-Bold" w:cs="Times-Bold"/>
          <w:b/>
          <w:bCs/>
          <w:sz w:val="24"/>
          <w:szCs w:val="24"/>
        </w:rPr>
      </w:pPr>
      <w:r>
        <w:rPr>
          <w:rFonts w:ascii="Times-Bold" w:hAnsi="Times-Bold" w:cs="Times-Bold"/>
          <w:b/>
          <w:bCs/>
          <w:sz w:val="24"/>
          <w:szCs w:val="24"/>
        </w:rPr>
        <w:t>Introduction</w:t>
      </w:r>
    </w:p>
    <w:p w14:paraId="01F500A1" w14:textId="45C55ADD" w:rsidR="00E90CDA" w:rsidRDefault="00773309" w:rsidP="00E90CDA">
      <w:pPr>
        <w:widowControl w:val="0"/>
        <w:autoSpaceDE w:val="0"/>
        <w:autoSpaceDN w:val="0"/>
        <w:adjustRightInd w:val="0"/>
        <w:spacing w:before="67" w:after="0" w:line="252" w:lineRule="exact"/>
        <w:ind w:right="34"/>
        <w:rPr>
          <w:rFonts w:ascii="Times-Roman" w:hAnsi="Times-Roman" w:cs="Times-Roman"/>
          <w:kern w:val="1"/>
        </w:rPr>
      </w:pPr>
      <w:r>
        <w:rPr>
          <w:rFonts w:ascii="Times-Roman" w:hAnsi="Times-Roman" w:cs="Times-Roman"/>
          <w:kern w:val="1"/>
        </w:rPr>
        <w:t xml:space="preserve">In 2025, convolutional neural networks (CNNs) are said to “lead the charge” </w:t>
      </w:r>
      <w:r w:rsidRPr="00773309">
        <w:rPr>
          <w:rFonts w:ascii="Times-Roman" w:hAnsi="Times-Roman" w:cs="Times-Roman"/>
          <w:kern w:val="1"/>
        </w:rPr>
        <w:t>(Alvi, 2024)</w:t>
      </w:r>
      <w:r>
        <w:rPr>
          <w:rFonts w:ascii="Times-Roman" w:hAnsi="Times-Roman" w:cs="Times-Roman"/>
          <w:kern w:val="1"/>
        </w:rPr>
        <w:t xml:space="preserve"> when it comes to image classification tasks.</w:t>
      </w:r>
      <w:r w:rsidR="00E90CDA">
        <w:rPr>
          <w:rFonts w:ascii="Times-Roman" w:hAnsi="Times-Roman" w:cs="Times-Roman"/>
          <w:kern w:val="1"/>
        </w:rPr>
        <w:t xml:space="preserve"> For the </w:t>
      </w:r>
      <w:r w:rsidR="00E90CDA">
        <w:rPr>
          <w:rFonts w:ascii="Times-Roman" w:hAnsi="Times-Roman" w:cs="Times-Roman"/>
          <w:kern w:val="1"/>
        </w:rPr>
        <w:t>GTSRB traffic sign</w:t>
      </w:r>
      <w:r w:rsidR="00E90CDA">
        <w:rPr>
          <w:rFonts w:ascii="Times-Roman" w:hAnsi="Times-Roman" w:cs="Times-Roman"/>
          <w:kern w:val="1"/>
        </w:rPr>
        <w:t xml:space="preserve"> classification task, I hence sought to utilize a CNN as well as other ML models such as a Random Forest (RF) and Support Vector Machine (SVM) and compare their effectiveness for labelling images. Accuracy is of utmost importance for real world applications of our classification task</w:t>
      </w:r>
      <w:r w:rsidR="003362F1">
        <w:rPr>
          <w:rFonts w:ascii="Times-Roman" w:hAnsi="Times-Roman" w:cs="Times-Roman"/>
          <w:kern w:val="1"/>
        </w:rPr>
        <w:t xml:space="preserve"> (e.g. self-driving cars), so I stacked each model I built and chose optimal parameters </w:t>
      </w:r>
      <w:proofErr w:type="gramStart"/>
      <w:r w:rsidR="003362F1">
        <w:rPr>
          <w:rFonts w:ascii="Times-Roman" w:hAnsi="Times-Roman" w:cs="Times-Roman"/>
          <w:kern w:val="1"/>
        </w:rPr>
        <w:t>in order to</w:t>
      </w:r>
      <w:proofErr w:type="gramEnd"/>
      <w:r w:rsidR="003362F1">
        <w:rPr>
          <w:rFonts w:ascii="Times-Roman" w:hAnsi="Times-Roman" w:cs="Times-Roman"/>
          <w:kern w:val="1"/>
        </w:rPr>
        <w:t xml:space="preserve"> make my predictor as reliable as possible.</w:t>
      </w:r>
    </w:p>
    <w:p w14:paraId="5938DCCB" w14:textId="77777777" w:rsidR="00E90CDA" w:rsidRDefault="00E90CDA" w:rsidP="00E90CDA">
      <w:pPr>
        <w:widowControl w:val="0"/>
        <w:autoSpaceDE w:val="0"/>
        <w:autoSpaceDN w:val="0"/>
        <w:adjustRightInd w:val="0"/>
        <w:spacing w:before="67" w:after="0" w:line="252" w:lineRule="exact"/>
        <w:ind w:right="34"/>
        <w:rPr>
          <w:rFonts w:ascii="Times-Roman" w:hAnsi="Times-Roman" w:cs="Times-Roman"/>
          <w:kern w:val="1"/>
        </w:rPr>
      </w:pPr>
    </w:p>
    <w:p w14:paraId="11A5DF1E" w14:textId="77777777" w:rsidR="00E90CDA" w:rsidRDefault="00E90CDA" w:rsidP="00E90CDA">
      <w:pPr>
        <w:widowControl w:val="0"/>
        <w:autoSpaceDE w:val="0"/>
        <w:autoSpaceDN w:val="0"/>
        <w:adjustRightInd w:val="0"/>
        <w:spacing w:before="67" w:after="0" w:line="252" w:lineRule="exact"/>
        <w:ind w:right="34"/>
        <w:rPr>
          <w:rFonts w:ascii="Times-Roman" w:hAnsi="Times-Roman" w:cs="Times-Roman"/>
          <w:kern w:val="1"/>
        </w:rPr>
      </w:pPr>
    </w:p>
    <w:p w14:paraId="402AE225" w14:textId="757B2E23" w:rsidR="00CE4885" w:rsidRPr="003362F1" w:rsidRDefault="00E90CDA" w:rsidP="00E90CDA">
      <w:pPr>
        <w:widowControl w:val="0"/>
        <w:autoSpaceDE w:val="0"/>
        <w:autoSpaceDN w:val="0"/>
        <w:adjustRightInd w:val="0"/>
        <w:spacing w:before="67" w:after="0" w:line="252" w:lineRule="exact"/>
        <w:ind w:right="34"/>
        <w:rPr>
          <w:rFonts w:ascii="Times-Roman" w:hAnsi="Times-Roman" w:cs="Times-Roman"/>
          <w:kern w:val="1"/>
          <w:highlight w:val="yellow"/>
        </w:rPr>
      </w:pPr>
      <w:r w:rsidRPr="003362F1">
        <w:rPr>
          <w:rFonts w:ascii="Times-Roman" w:hAnsi="Times-Roman" w:cs="Times-Roman"/>
          <w:kern w:val="1"/>
          <w:highlight w:val="yellow"/>
        </w:rPr>
        <w:t xml:space="preserve">To produce good results, I needed relevant and informative features of which I extracted deliberately so each sign image could be distinguished from those of other classes. </w:t>
      </w:r>
    </w:p>
    <w:p w14:paraId="524A15D9" w14:textId="3D4DD142" w:rsidR="00CE4885" w:rsidRDefault="00E90CDA" w:rsidP="00CE4885">
      <w:pPr>
        <w:widowControl w:val="0"/>
        <w:autoSpaceDE w:val="0"/>
        <w:autoSpaceDN w:val="0"/>
        <w:adjustRightInd w:val="0"/>
        <w:spacing w:before="67" w:after="0" w:line="252" w:lineRule="exact"/>
        <w:ind w:right="34"/>
        <w:jc w:val="both"/>
        <w:rPr>
          <w:rFonts w:ascii="Times-Roman" w:hAnsi="Times-Roman" w:cs="Times-Roman"/>
          <w:kern w:val="1"/>
        </w:rPr>
      </w:pPr>
      <w:r w:rsidRPr="003362F1">
        <w:rPr>
          <w:rFonts w:ascii="Times-Roman" w:hAnsi="Times-Roman" w:cs="Times-Roman"/>
          <w:kern w:val="1"/>
          <w:highlight w:val="yellow"/>
        </w:rPr>
        <w:t>Lastly, to achieve the best accuracy I set up a stacking classifier to combine the predictive power of my models and best classify test instances.</w:t>
      </w:r>
    </w:p>
    <w:p w14:paraId="492EAE7C" w14:textId="77777777" w:rsidR="00773309" w:rsidRDefault="00773309" w:rsidP="00CE4885">
      <w:pPr>
        <w:widowControl w:val="0"/>
        <w:autoSpaceDE w:val="0"/>
        <w:autoSpaceDN w:val="0"/>
        <w:adjustRightInd w:val="0"/>
        <w:spacing w:before="67" w:after="0" w:line="252" w:lineRule="exact"/>
        <w:ind w:right="34"/>
        <w:jc w:val="both"/>
        <w:rPr>
          <w:rFonts w:ascii="Times-Roman" w:hAnsi="Times-Roman" w:cs="Times-Roman"/>
          <w:kern w:val="1"/>
        </w:rPr>
      </w:pPr>
    </w:p>
    <w:p w14:paraId="0BD6E47C" w14:textId="0DA30A88" w:rsidR="003362F1" w:rsidRDefault="005D6FEB" w:rsidP="00CE4885">
      <w:pPr>
        <w:widowControl w:val="0"/>
        <w:autoSpaceDE w:val="0"/>
        <w:autoSpaceDN w:val="0"/>
        <w:adjustRightInd w:val="0"/>
        <w:spacing w:before="67" w:after="0" w:line="252" w:lineRule="exact"/>
        <w:ind w:right="34"/>
        <w:jc w:val="both"/>
        <w:rPr>
          <w:rFonts w:ascii="Times-Bold" w:hAnsi="Times-Bold" w:cs="Times-Bold"/>
          <w:b/>
          <w:bCs/>
          <w:kern w:val="1"/>
          <w:sz w:val="24"/>
          <w:szCs w:val="24"/>
        </w:rPr>
      </w:pPr>
      <w:r>
        <w:rPr>
          <w:rFonts w:ascii="Times-Bold" w:hAnsi="Times-Bold" w:cs="Times-Bold"/>
          <w:b/>
          <w:bCs/>
          <w:kern w:val="1"/>
          <w:sz w:val="24"/>
          <w:szCs w:val="24"/>
        </w:rPr>
        <w:t xml:space="preserve">2.0 </w:t>
      </w:r>
      <w:r w:rsidR="00CE4885">
        <w:rPr>
          <w:rFonts w:ascii="Times-Bold" w:hAnsi="Times-Bold" w:cs="Times-Bold"/>
          <w:b/>
          <w:bCs/>
          <w:kern w:val="1"/>
          <w:sz w:val="24"/>
          <w:szCs w:val="24"/>
        </w:rPr>
        <w:t xml:space="preserve">Methodology </w:t>
      </w:r>
    </w:p>
    <w:p w14:paraId="2A4BFA8F" w14:textId="3AE4104C" w:rsidR="003362F1" w:rsidRDefault="003362F1" w:rsidP="000352C9">
      <w:pPr>
        <w:widowControl w:val="0"/>
        <w:autoSpaceDE w:val="0"/>
        <w:autoSpaceDN w:val="0"/>
        <w:adjustRightInd w:val="0"/>
        <w:spacing w:before="67" w:after="0" w:line="252" w:lineRule="exact"/>
        <w:ind w:right="34"/>
        <w:rPr>
          <w:rFonts w:ascii="Times-Bold" w:hAnsi="Times-Bold" w:cs="Times-Bold"/>
          <w:kern w:val="1"/>
        </w:rPr>
      </w:pPr>
      <w:r>
        <w:rPr>
          <w:rFonts w:ascii="Times-Bold" w:hAnsi="Times-Bold" w:cs="Times-Bold"/>
          <w:kern w:val="1"/>
        </w:rPr>
        <w:t xml:space="preserve">Tackling this task effectively involved creating a robust workflow where data processing errors do not occur and hard coding is discouraged. To do this I broke the task up into these </w:t>
      </w:r>
      <w:r w:rsidR="000352C9">
        <w:rPr>
          <w:rFonts w:ascii="Times-Bold" w:hAnsi="Times-Bold" w:cs="Times-Bold"/>
          <w:kern w:val="1"/>
        </w:rPr>
        <w:t>subtasks</w:t>
      </w:r>
      <w:r>
        <w:rPr>
          <w:rFonts w:ascii="Times-Bold" w:hAnsi="Times-Bold" w:cs="Times-Bold"/>
          <w:kern w:val="1"/>
        </w:rPr>
        <w:t>:</w:t>
      </w:r>
    </w:p>
    <w:p w14:paraId="6B41AEBC" w14:textId="77777777" w:rsidR="000352C9" w:rsidRPr="003362F1" w:rsidRDefault="000352C9" w:rsidP="000352C9">
      <w:pPr>
        <w:widowControl w:val="0"/>
        <w:autoSpaceDE w:val="0"/>
        <w:autoSpaceDN w:val="0"/>
        <w:adjustRightInd w:val="0"/>
        <w:spacing w:before="67" w:after="0" w:line="252" w:lineRule="exact"/>
        <w:ind w:right="34"/>
        <w:rPr>
          <w:rFonts w:ascii="Times-Bold" w:hAnsi="Times-Bold" w:cs="Times-Bold"/>
          <w:kern w:val="1"/>
        </w:rPr>
      </w:pPr>
    </w:p>
    <w:p w14:paraId="26DCEE65" w14:textId="608A51E6" w:rsidR="00844967" w:rsidRDefault="00844967" w:rsidP="00DB2CD3">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2.1</w:t>
      </w:r>
      <w:r w:rsidR="00B940AB">
        <w:rPr>
          <w:rFonts w:ascii="Times-Bold" w:hAnsi="Times-Bold" w:cs="Times-Bold"/>
          <w:b/>
          <w:bCs/>
          <w:kern w:val="1"/>
        </w:rPr>
        <w:t xml:space="preserve"> </w:t>
      </w:r>
      <w:r w:rsidR="00CE4885">
        <w:rPr>
          <w:rFonts w:ascii="Times-Bold" w:hAnsi="Times-Bold" w:cs="Times-Bold"/>
          <w:b/>
          <w:bCs/>
          <w:kern w:val="1"/>
        </w:rPr>
        <w:t xml:space="preserve">Feature </w:t>
      </w:r>
      <w:r w:rsidR="00B940AB">
        <w:rPr>
          <w:rFonts w:ascii="Times-Bold" w:hAnsi="Times-Bold" w:cs="Times-Bold"/>
          <w:b/>
          <w:bCs/>
          <w:kern w:val="1"/>
        </w:rPr>
        <w:t>Extraction</w:t>
      </w:r>
    </w:p>
    <w:p w14:paraId="6A803349" w14:textId="75E71D02" w:rsidR="00CE4885" w:rsidRDefault="000352C9" w:rsidP="003400C0">
      <w:pPr>
        <w:widowControl w:val="0"/>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 xml:space="preserve">To distinguish between classes, I engineered additional features from the raw image data to capture more discriminative information for future classifiers to utilise. </w:t>
      </w:r>
    </w:p>
    <w:p w14:paraId="0397840A" w14:textId="77777777" w:rsidR="00B940AB" w:rsidRDefault="00B940AB" w:rsidP="003400C0">
      <w:pPr>
        <w:widowControl w:val="0"/>
        <w:autoSpaceDE w:val="0"/>
        <w:autoSpaceDN w:val="0"/>
        <w:adjustRightInd w:val="0"/>
        <w:spacing w:before="63" w:after="0" w:line="240" w:lineRule="auto"/>
        <w:ind w:right="-5"/>
        <w:rPr>
          <w:rFonts w:ascii="Times-Roman" w:hAnsi="Times-Roman" w:cs="Times-Roman"/>
          <w:kern w:val="1"/>
        </w:rPr>
      </w:pPr>
    </w:p>
    <w:p w14:paraId="46A2482B" w14:textId="005408A8" w:rsidR="003756A0" w:rsidRDefault="00B940AB" w:rsidP="003400C0">
      <w:pPr>
        <w:widowControl w:val="0"/>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First</w:t>
      </w:r>
      <w:r w:rsidR="003756A0">
        <w:rPr>
          <w:rFonts w:ascii="Times-Roman" w:hAnsi="Times-Roman" w:cs="Times-Roman"/>
          <w:kern w:val="1"/>
        </w:rPr>
        <w:t>ly</w:t>
      </w:r>
      <w:r>
        <w:rPr>
          <w:rFonts w:ascii="Times-Roman" w:hAnsi="Times-Roman" w:cs="Times-Roman"/>
          <w:kern w:val="1"/>
        </w:rPr>
        <w:t xml:space="preserve">, I </w:t>
      </w:r>
      <w:r w:rsidR="003756A0">
        <w:rPr>
          <w:rFonts w:ascii="Times-Roman" w:hAnsi="Times-Roman" w:cs="Times-Roman"/>
          <w:kern w:val="1"/>
        </w:rPr>
        <w:t>extracted</w:t>
      </w:r>
      <w:r>
        <w:rPr>
          <w:rFonts w:ascii="Times-Roman" w:hAnsi="Times-Roman" w:cs="Times-Roman"/>
          <w:kern w:val="1"/>
        </w:rPr>
        <w:t xml:space="preserve"> features to represent shape-based characteristics of the images. To do this I pre-processed the images to ensure my feature extraction methods could distinguish these shape-based features as best as possible. </w:t>
      </w:r>
      <w:r w:rsidR="003756A0">
        <w:rPr>
          <w:rFonts w:ascii="Times-Roman" w:hAnsi="Times-Roman" w:cs="Times-Roman"/>
          <w:kern w:val="1"/>
        </w:rPr>
        <w:t xml:space="preserve">This included applying filters, blurs, masks as </w:t>
      </w:r>
      <w:r w:rsidR="003756A0">
        <w:rPr>
          <w:rFonts w:ascii="Times-Roman" w:hAnsi="Times-Roman" w:cs="Times-Roman"/>
          <w:kern w:val="1"/>
        </w:rPr>
        <w:t>well as enhancing contrast. Preprocessing was slightly different for each feature engineered to ensure the best results were achieved</w:t>
      </w:r>
      <w:r w:rsidR="00B21186">
        <w:rPr>
          <w:rFonts w:ascii="Times-Roman" w:hAnsi="Times-Roman" w:cs="Times-Roman"/>
          <w:kern w:val="1"/>
        </w:rPr>
        <w:t>, this was done iteratively by visually evaluating effects on feature distinctiveness.</w:t>
      </w:r>
    </w:p>
    <w:p w14:paraId="042B4B3D" w14:textId="5EDCF7C5" w:rsidR="00B95378" w:rsidRDefault="003756A0" w:rsidP="003400C0">
      <w:pPr>
        <w:widowControl w:val="0"/>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For shape features I</w:t>
      </w:r>
      <w:r w:rsidR="00B95378">
        <w:rPr>
          <w:rFonts w:ascii="Times-Roman" w:hAnsi="Times-Roman" w:cs="Times-Roman"/>
          <w:kern w:val="1"/>
        </w:rPr>
        <w:t xml:space="preserve"> utilised OpenCV to</w:t>
      </w:r>
      <w:r>
        <w:rPr>
          <w:rFonts w:ascii="Times-Roman" w:hAnsi="Times-Roman" w:cs="Times-Roman"/>
          <w:kern w:val="1"/>
        </w:rPr>
        <w:t xml:space="preserve"> </w:t>
      </w:r>
      <w:r w:rsidR="00B95378">
        <w:rPr>
          <w:rFonts w:ascii="Times-Roman" w:hAnsi="Times-Roman" w:cs="Times-Roman"/>
          <w:kern w:val="1"/>
        </w:rPr>
        <w:t>extract:</w:t>
      </w:r>
    </w:p>
    <w:p w14:paraId="477B45AA" w14:textId="5F2C5A8E" w:rsidR="00B95378" w:rsidRPr="00B95378" w:rsidRDefault="00B95378" w:rsidP="00B95378">
      <w:pPr>
        <w:pStyle w:val="ListParagraph"/>
        <w:widowControl w:val="0"/>
        <w:numPr>
          <w:ilvl w:val="0"/>
          <w:numId w:val="9"/>
        </w:numPr>
        <w:autoSpaceDE w:val="0"/>
        <w:autoSpaceDN w:val="0"/>
        <w:adjustRightInd w:val="0"/>
        <w:spacing w:before="63" w:after="0" w:line="240" w:lineRule="auto"/>
        <w:ind w:right="-5"/>
        <w:rPr>
          <w:rFonts w:ascii="Times-Roman" w:hAnsi="Times-Roman" w:cs="Times-Roman"/>
          <w:kern w:val="1"/>
        </w:rPr>
      </w:pPr>
      <w:r w:rsidRPr="00B95378">
        <w:rPr>
          <w:rFonts w:ascii="Times-Roman" w:hAnsi="Times-Roman" w:cs="Times-Roman"/>
          <w:kern w:val="1"/>
        </w:rPr>
        <w:t>C</w:t>
      </w:r>
      <w:r w:rsidR="003756A0" w:rsidRPr="00B95378">
        <w:rPr>
          <w:rFonts w:ascii="Times-Roman" w:hAnsi="Times-Roman" w:cs="Times-Roman"/>
          <w:kern w:val="1"/>
        </w:rPr>
        <w:t xml:space="preserve">ontours </w:t>
      </w:r>
      <w:r w:rsidRPr="00B95378">
        <w:rPr>
          <w:rFonts w:ascii="Times-Roman" w:hAnsi="Times-Roman" w:cs="Times-Roman"/>
          <w:kern w:val="1"/>
        </w:rPr>
        <w:t>(curves or boundaries for the subject of the image) and passed their associated properties such as aspect ratio and solidity into my model.</w:t>
      </w:r>
    </w:p>
    <w:p w14:paraId="34531910" w14:textId="3938025F" w:rsidR="00B940AB" w:rsidRDefault="00B95378" w:rsidP="00B95378">
      <w:pPr>
        <w:pStyle w:val="ListParagraph"/>
        <w:widowControl w:val="0"/>
        <w:numPr>
          <w:ilvl w:val="0"/>
          <w:numId w:val="9"/>
        </w:numPr>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 xml:space="preserve">Hu Moments (seven shape descriptors which are transformation invariant), these are calculated from statistical properties of pixel intensities. I chose to use these as they help identify shapes even if the subject is rotated, scaled or translated. </w:t>
      </w:r>
      <w:r w:rsidRPr="00B95378">
        <w:rPr>
          <w:rFonts w:ascii="Times-Roman" w:hAnsi="Times-Roman" w:cs="Times-Roman"/>
          <w:kern w:val="1"/>
        </w:rPr>
        <w:t xml:space="preserve"> </w:t>
      </w:r>
    </w:p>
    <w:p w14:paraId="19D9301A" w14:textId="745BE684" w:rsidR="000377B7" w:rsidRDefault="000377B7" w:rsidP="000377B7">
      <w:pPr>
        <w:pStyle w:val="ListParagraph"/>
        <w:widowControl w:val="0"/>
        <w:numPr>
          <w:ilvl w:val="0"/>
          <w:numId w:val="9"/>
        </w:numPr>
        <w:autoSpaceDE w:val="0"/>
        <w:autoSpaceDN w:val="0"/>
        <w:adjustRightInd w:val="0"/>
        <w:spacing w:before="63" w:after="0" w:line="240" w:lineRule="auto"/>
        <w:ind w:right="-5"/>
        <w:rPr>
          <w:rFonts w:ascii="Times-Roman" w:hAnsi="Times-Roman" w:cs="Times-Roman"/>
          <w:kern w:val="1"/>
        </w:rPr>
      </w:pPr>
      <w:r w:rsidRPr="000377B7">
        <w:rPr>
          <w:rFonts w:ascii="Times-Roman" w:hAnsi="Times-Roman" w:cs="Times-Roman"/>
          <w:kern w:val="1"/>
        </w:rPr>
        <w:t>Edge Orientation Histograms: This feature captures the distribut</w:t>
      </w:r>
      <w:r>
        <w:rPr>
          <w:rFonts w:ascii="Times-Roman" w:hAnsi="Times-Roman" w:cs="Times-Roman"/>
          <w:kern w:val="1"/>
        </w:rPr>
        <w:t xml:space="preserve">ion of edges directions of the subject in our image. It utilises edge detection algorithms which calculate gradient direction at edge pixels in the image and group them into bins. Given that traffic signs are characterised by their well-defined boundaries that do not change based on class, this feature provided beneficial information to help models distinguish signs. </w:t>
      </w:r>
    </w:p>
    <w:p w14:paraId="3324D595" w14:textId="1BA6D884" w:rsidR="000377B7" w:rsidRDefault="000377B7" w:rsidP="000377B7">
      <w:pPr>
        <w:widowControl w:val="0"/>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Lastly</w:t>
      </w:r>
      <w:r w:rsidR="00023258">
        <w:rPr>
          <w:rFonts w:ascii="Times-Roman" w:hAnsi="Times-Roman" w:cs="Times-Roman"/>
          <w:kern w:val="1"/>
        </w:rPr>
        <w:t>,</w:t>
      </w:r>
      <w:r>
        <w:rPr>
          <w:rFonts w:ascii="Times-Roman" w:hAnsi="Times-Roman" w:cs="Times-Roman"/>
          <w:kern w:val="1"/>
        </w:rPr>
        <w:t xml:space="preserve"> I extracted</w:t>
      </w:r>
      <w:r w:rsidR="00023258">
        <w:rPr>
          <w:rFonts w:ascii="Times-Roman" w:hAnsi="Times-Roman" w:cs="Times-Roman"/>
          <w:kern w:val="1"/>
        </w:rPr>
        <w:t xml:space="preserve"> features from the</w:t>
      </w:r>
      <w:r>
        <w:rPr>
          <w:rFonts w:ascii="Times-Roman" w:hAnsi="Times-Roman" w:cs="Times-Roman"/>
          <w:kern w:val="1"/>
        </w:rPr>
        <w:t xml:space="preserve"> HSV (Hue, Saturation, Value) </w:t>
      </w:r>
      <w:r w:rsidR="00023258">
        <w:rPr>
          <w:rFonts w:ascii="Times-Roman" w:hAnsi="Times-Roman" w:cs="Times-Roman"/>
          <w:kern w:val="1"/>
        </w:rPr>
        <w:t xml:space="preserve">colour space to provide my models with more robust colour information. HSV separates colour from brightness to give my models information about the colour of signs in low light photos. These features seemed useful to differentiate instances where colour was a key discriminative factor in whether the sign was one class or another. </w:t>
      </w:r>
    </w:p>
    <w:p w14:paraId="56837386" w14:textId="77777777" w:rsidR="00023258" w:rsidRDefault="00023258" w:rsidP="000377B7">
      <w:pPr>
        <w:widowControl w:val="0"/>
        <w:autoSpaceDE w:val="0"/>
        <w:autoSpaceDN w:val="0"/>
        <w:adjustRightInd w:val="0"/>
        <w:spacing w:before="63" w:after="0" w:line="240" w:lineRule="auto"/>
        <w:ind w:right="-5"/>
        <w:rPr>
          <w:rFonts w:ascii="Times-Roman" w:hAnsi="Times-Roman" w:cs="Times-Roman"/>
          <w:kern w:val="1"/>
        </w:rPr>
      </w:pPr>
    </w:p>
    <w:p w14:paraId="6A67876C" w14:textId="54658108" w:rsidR="00023258" w:rsidRDefault="00023258" w:rsidP="00023258">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2.</w:t>
      </w:r>
      <w:r>
        <w:rPr>
          <w:rFonts w:ascii="Times-Bold" w:hAnsi="Times-Bold" w:cs="Times-Bold"/>
          <w:b/>
          <w:bCs/>
          <w:kern w:val="1"/>
        </w:rPr>
        <w:t>3</w:t>
      </w:r>
      <w:r>
        <w:rPr>
          <w:rFonts w:ascii="Times-Bold" w:hAnsi="Times-Bold" w:cs="Times-Bold"/>
          <w:b/>
          <w:bCs/>
          <w:kern w:val="1"/>
        </w:rPr>
        <w:tab/>
      </w:r>
      <w:r>
        <w:rPr>
          <w:rFonts w:ascii="Times-Bold" w:hAnsi="Times-Bold" w:cs="Times-Bold"/>
          <w:b/>
          <w:bCs/>
          <w:kern w:val="1"/>
        </w:rPr>
        <w:t>Feature Selection</w:t>
      </w:r>
    </w:p>
    <w:p w14:paraId="6EFC6916" w14:textId="56B962D9" w:rsidR="00385D43" w:rsidRDefault="00023258" w:rsidP="000377B7">
      <w:pPr>
        <w:widowControl w:val="0"/>
        <w:autoSpaceDE w:val="0"/>
        <w:autoSpaceDN w:val="0"/>
        <w:adjustRightInd w:val="0"/>
        <w:spacing w:before="63" w:after="0" w:line="240" w:lineRule="auto"/>
        <w:ind w:right="-5"/>
        <w:rPr>
          <w:rFonts w:ascii="Times-Roman" w:hAnsi="Times-Roman" w:cs="Times-Roman"/>
          <w:kern w:val="1"/>
        </w:rPr>
      </w:pPr>
      <w:r>
        <w:rPr>
          <w:rFonts w:ascii="Times-Roman" w:hAnsi="Times-Roman" w:cs="Times-Roman"/>
          <w:kern w:val="1"/>
        </w:rPr>
        <w:t xml:space="preserve">Before training, I selected the most informative features using mutual information as I had an abundance of continuous features, some of which were not strongly informative. I also removed highly correlated features as information extracted from them can be </w:t>
      </w:r>
      <w:r>
        <w:rPr>
          <w:rFonts w:ascii="Times-Roman" w:hAnsi="Times-Roman" w:cs="Times-Roman"/>
          <w:kern w:val="1"/>
        </w:rPr>
        <w:lastRenderedPageBreak/>
        <w:t>extracted from other features instead.</w:t>
      </w:r>
    </w:p>
    <w:p w14:paraId="643CF739" w14:textId="77777777" w:rsidR="00B21186" w:rsidRPr="000377B7" w:rsidRDefault="00B21186" w:rsidP="000377B7">
      <w:pPr>
        <w:widowControl w:val="0"/>
        <w:autoSpaceDE w:val="0"/>
        <w:autoSpaceDN w:val="0"/>
        <w:adjustRightInd w:val="0"/>
        <w:spacing w:before="63" w:after="0" w:line="240" w:lineRule="auto"/>
        <w:ind w:right="-5"/>
        <w:rPr>
          <w:rFonts w:ascii="Times-Roman" w:hAnsi="Times-Roman" w:cs="Times-Roman"/>
          <w:kern w:val="1"/>
        </w:rPr>
      </w:pPr>
    </w:p>
    <w:tbl>
      <w:tblPr>
        <w:tblStyle w:val="TableGrid"/>
        <w:tblpPr w:leftFromText="180" w:rightFromText="180" w:horzAnchor="margin" w:tblpY="371"/>
        <w:tblW w:w="3764" w:type="dxa"/>
        <w:tblLook w:val="04A0" w:firstRow="1" w:lastRow="0" w:firstColumn="1" w:lastColumn="0" w:noHBand="0" w:noVBand="1"/>
      </w:tblPr>
      <w:tblGrid>
        <w:gridCol w:w="2308"/>
        <w:gridCol w:w="1456"/>
      </w:tblGrid>
      <w:tr w:rsidR="00D2431F" w:rsidRPr="00385D43" w14:paraId="2B1DF8DE" w14:textId="77777777" w:rsidTr="00771422">
        <w:trPr>
          <w:trHeight w:val="266"/>
        </w:trPr>
        <w:tc>
          <w:tcPr>
            <w:tcW w:w="2308" w:type="dxa"/>
          </w:tcPr>
          <w:p w14:paraId="369D0D24" w14:textId="0C164410" w:rsidR="00D2431F" w:rsidRPr="00385D43" w:rsidRDefault="00D2431F" w:rsidP="00771422">
            <w:pPr>
              <w:spacing w:after="0" w:line="240" w:lineRule="auto"/>
              <w:rPr>
                <w:rFonts w:ascii="Aptos Narrow" w:eastAsia="Times New Roman" w:hAnsi="Aptos Narrow"/>
                <w:color w:val="000000"/>
              </w:rPr>
            </w:pPr>
            <w:r>
              <w:rPr>
                <w:rFonts w:ascii="Aptos Narrow" w:eastAsia="Times New Roman" w:hAnsi="Aptos Narrow"/>
                <w:color w:val="000000"/>
              </w:rPr>
              <w:t>Feature:</w:t>
            </w:r>
          </w:p>
        </w:tc>
        <w:tc>
          <w:tcPr>
            <w:tcW w:w="1456" w:type="dxa"/>
          </w:tcPr>
          <w:p w14:paraId="420DEBDB" w14:textId="54DA19FF" w:rsidR="00D2431F" w:rsidRPr="00385D43" w:rsidRDefault="00D2431F" w:rsidP="00771422">
            <w:pPr>
              <w:spacing w:after="0" w:line="240" w:lineRule="auto"/>
              <w:jc w:val="right"/>
              <w:rPr>
                <w:rFonts w:ascii="Aptos Narrow" w:eastAsia="Times New Roman" w:hAnsi="Aptos Narrow"/>
                <w:color w:val="000000"/>
              </w:rPr>
            </w:pPr>
            <w:r>
              <w:rPr>
                <w:rFonts w:ascii="Aptos Narrow" w:eastAsia="Times New Roman" w:hAnsi="Aptos Narrow"/>
                <w:color w:val="000000"/>
              </w:rPr>
              <w:t>MI</w:t>
            </w:r>
          </w:p>
        </w:tc>
      </w:tr>
      <w:tr w:rsidR="00771422" w:rsidRPr="00385D43" w14:paraId="0EF08ADE" w14:textId="77777777" w:rsidTr="00771422">
        <w:trPr>
          <w:trHeight w:val="266"/>
        </w:trPr>
        <w:tc>
          <w:tcPr>
            <w:tcW w:w="2308" w:type="dxa"/>
            <w:hideMark/>
          </w:tcPr>
          <w:p w14:paraId="6458589E"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hog_pca_0</w:t>
            </w:r>
          </w:p>
        </w:tc>
        <w:tc>
          <w:tcPr>
            <w:tcW w:w="1456" w:type="dxa"/>
            <w:hideMark/>
          </w:tcPr>
          <w:p w14:paraId="2C4C8755"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0.882652</w:t>
            </w:r>
          </w:p>
        </w:tc>
      </w:tr>
      <w:tr w:rsidR="00771422" w:rsidRPr="00385D43" w14:paraId="1BF4965A" w14:textId="77777777" w:rsidTr="00771422">
        <w:trPr>
          <w:trHeight w:val="266"/>
        </w:trPr>
        <w:tc>
          <w:tcPr>
            <w:tcW w:w="2308" w:type="dxa"/>
            <w:hideMark/>
          </w:tcPr>
          <w:p w14:paraId="3D0C28F6"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hog_pca_3</w:t>
            </w:r>
          </w:p>
        </w:tc>
        <w:tc>
          <w:tcPr>
            <w:tcW w:w="1456" w:type="dxa"/>
            <w:hideMark/>
          </w:tcPr>
          <w:p w14:paraId="168C35B1"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0.796677</w:t>
            </w:r>
          </w:p>
        </w:tc>
      </w:tr>
      <w:tr w:rsidR="00771422" w:rsidRPr="00385D43" w14:paraId="2597641B" w14:textId="77777777" w:rsidTr="00771422">
        <w:trPr>
          <w:trHeight w:val="266"/>
        </w:trPr>
        <w:tc>
          <w:tcPr>
            <w:tcW w:w="2308" w:type="dxa"/>
            <w:hideMark/>
          </w:tcPr>
          <w:p w14:paraId="1138C660"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Edge_Hist_Bin_6</w:t>
            </w:r>
          </w:p>
        </w:tc>
        <w:tc>
          <w:tcPr>
            <w:tcW w:w="1456" w:type="dxa"/>
            <w:hideMark/>
          </w:tcPr>
          <w:p w14:paraId="4A1F15E2"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0.596259</w:t>
            </w:r>
          </w:p>
        </w:tc>
      </w:tr>
      <w:tr w:rsidR="00771422" w:rsidRPr="00385D43" w14:paraId="55ABEE85" w14:textId="77777777" w:rsidTr="00771422">
        <w:trPr>
          <w:trHeight w:val="266"/>
        </w:trPr>
        <w:tc>
          <w:tcPr>
            <w:tcW w:w="2308" w:type="dxa"/>
            <w:hideMark/>
          </w:tcPr>
          <w:p w14:paraId="3BE833F4"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Edge_Hist_Bin_2</w:t>
            </w:r>
          </w:p>
        </w:tc>
        <w:tc>
          <w:tcPr>
            <w:tcW w:w="1456" w:type="dxa"/>
            <w:hideMark/>
          </w:tcPr>
          <w:p w14:paraId="561DF0CE"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0.566049</w:t>
            </w:r>
          </w:p>
        </w:tc>
      </w:tr>
      <w:tr w:rsidR="00771422" w:rsidRPr="00385D43" w14:paraId="34275ECC" w14:textId="77777777" w:rsidTr="00771422">
        <w:trPr>
          <w:trHeight w:val="266"/>
        </w:trPr>
        <w:tc>
          <w:tcPr>
            <w:tcW w:w="2308" w:type="dxa"/>
            <w:hideMark/>
          </w:tcPr>
          <w:p w14:paraId="3FEA3C6F"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hog_pca_1</w:t>
            </w:r>
          </w:p>
        </w:tc>
        <w:tc>
          <w:tcPr>
            <w:tcW w:w="1456" w:type="dxa"/>
            <w:hideMark/>
          </w:tcPr>
          <w:p w14:paraId="181D392E"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0.554871</w:t>
            </w:r>
          </w:p>
        </w:tc>
      </w:tr>
      <w:tr w:rsidR="00771422" w:rsidRPr="00385D43" w14:paraId="74DCDD2F" w14:textId="77777777" w:rsidTr="00771422">
        <w:trPr>
          <w:trHeight w:val="266"/>
        </w:trPr>
        <w:tc>
          <w:tcPr>
            <w:tcW w:w="2308" w:type="dxa"/>
            <w:hideMark/>
          </w:tcPr>
          <w:p w14:paraId="656C7DB7"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Edge_Hist_Bin_7</w:t>
            </w:r>
          </w:p>
        </w:tc>
        <w:tc>
          <w:tcPr>
            <w:tcW w:w="1456" w:type="dxa"/>
            <w:hideMark/>
          </w:tcPr>
          <w:p w14:paraId="0E1FCBDF"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0.530975</w:t>
            </w:r>
          </w:p>
        </w:tc>
      </w:tr>
      <w:tr w:rsidR="00771422" w:rsidRPr="00385D43" w14:paraId="0862B5FA" w14:textId="77777777" w:rsidTr="00771422">
        <w:trPr>
          <w:trHeight w:val="266"/>
        </w:trPr>
        <w:tc>
          <w:tcPr>
            <w:tcW w:w="2308" w:type="dxa"/>
            <w:hideMark/>
          </w:tcPr>
          <w:p w14:paraId="581E5699"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Edge_Hist_Bin_3</w:t>
            </w:r>
          </w:p>
        </w:tc>
        <w:tc>
          <w:tcPr>
            <w:tcW w:w="1456" w:type="dxa"/>
            <w:hideMark/>
          </w:tcPr>
          <w:p w14:paraId="1EED159C"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0.519416</w:t>
            </w:r>
          </w:p>
        </w:tc>
      </w:tr>
      <w:tr w:rsidR="00771422" w:rsidRPr="00385D43" w14:paraId="5839E792" w14:textId="77777777" w:rsidTr="00771422">
        <w:trPr>
          <w:trHeight w:val="266"/>
        </w:trPr>
        <w:tc>
          <w:tcPr>
            <w:tcW w:w="2308" w:type="dxa"/>
            <w:hideMark/>
          </w:tcPr>
          <w:p w14:paraId="4DEBE30E"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hog_pca_2</w:t>
            </w:r>
          </w:p>
        </w:tc>
        <w:tc>
          <w:tcPr>
            <w:tcW w:w="1456" w:type="dxa"/>
            <w:hideMark/>
          </w:tcPr>
          <w:p w14:paraId="6D726281"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0.493234</w:t>
            </w:r>
          </w:p>
        </w:tc>
      </w:tr>
      <w:tr w:rsidR="00771422" w:rsidRPr="00385D43" w14:paraId="4D8E448C" w14:textId="77777777" w:rsidTr="00771422">
        <w:trPr>
          <w:trHeight w:val="266"/>
        </w:trPr>
        <w:tc>
          <w:tcPr>
            <w:tcW w:w="2308" w:type="dxa"/>
            <w:hideMark/>
          </w:tcPr>
          <w:p w14:paraId="4075BDDB"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Edge_Hist_Bin_5</w:t>
            </w:r>
          </w:p>
        </w:tc>
        <w:tc>
          <w:tcPr>
            <w:tcW w:w="1456" w:type="dxa"/>
            <w:hideMark/>
          </w:tcPr>
          <w:p w14:paraId="00015108"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0.429996</w:t>
            </w:r>
          </w:p>
        </w:tc>
      </w:tr>
      <w:tr w:rsidR="00771422" w:rsidRPr="00385D43" w14:paraId="51ED2C71" w14:textId="77777777" w:rsidTr="00771422">
        <w:trPr>
          <w:trHeight w:val="266"/>
        </w:trPr>
        <w:tc>
          <w:tcPr>
            <w:tcW w:w="2308" w:type="dxa"/>
            <w:hideMark/>
          </w:tcPr>
          <w:p w14:paraId="65E881E1" w14:textId="77777777" w:rsidR="00385D43" w:rsidRPr="00385D43" w:rsidRDefault="00385D43" w:rsidP="00771422">
            <w:pPr>
              <w:spacing w:after="0" w:line="240" w:lineRule="auto"/>
              <w:rPr>
                <w:rFonts w:ascii="Aptos Narrow" w:eastAsia="Times New Roman" w:hAnsi="Aptos Narrow"/>
                <w:color w:val="000000"/>
              </w:rPr>
            </w:pPr>
            <w:r w:rsidRPr="00385D43">
              <w:rPr>
                <w:rFonts w:ascii="Aptos Narrow" w:eastAsia="Times New Roman" w:hAnsi="Aptos Narrow"/>
                <w:color w:val="000000"/>
              </w:rPr>
              <w:t>H_hist_bin_16</w:t>
            </w:r>
          </w:p>
        </w:tc>
        <w:tc>
          <w:tcPr>
            <w:tcW w:w="1456" w:type="dxa"/>
            <w:hideMark/>
          </w:tcPr>
          <w:p w14:paraId="23CB8655" w14:textId="77777777" w:rsidR="00385D43" w:rsidRPr="00385D43" w:rsidRDefault="00385D43" w:rsidP="00771422">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0.40201</w:t>
            </w:r>
          </w:p>
        </w:tc>
      </w:tr>
    </w:tbl>
    <w:p w14:paraId="592CA275" w14:textId="0175A666" w:rsidR="00385D43" w:rsidRPr="00385D43" w:rsidRDefault="00385D43" w:rsidP="00B21186">
      <w:pPr>
        <w:widowControl w:val="0"/>
        <w:autoSpaceDE w:val="0"/>
        <w:autoSpaceDN w:val="0"/>
        <w:adjustRightInd w:val="0"/>
        <w:spacing w:after="200" w:line="240" w:lineRule="auto"/>
        <w:ind w:right="285"/>
        <w:rPr>
          <w:rFonts w:ascii="Times-Roman" w:hAnsi="Times-Roman" w:cs="Times-Roman"/>
          <w:kern w:val="1"/>
          <w:sz w:val="18"/>
          <w:szCs w:val="18"/>
        </w:rPr>
      </w:pPr>
      <w:r>
        <w:rPr>
          <w:rFonts w:ascii="Times-Bold" w:hAnsi="Times-Bold" w:cs="Times-Bold"/>
          <w:b/>
          <w:bCs/>
          <w:kern w:val="1"/>
          <w:sz w:val="18"/>
          <w:szCs w:val="18"/>
        </w:rPr>
        <w:t xml:space="preserve">Figure </w:t>
      </w:r>
      <w:r>
        <w:rPr>
          <w:rFonts w:ascii="Times-Bold" w:hAnsi="Times-Bold" w:cs="Times-Bold"/>
          <w:b/>
          <w:bCs/>
          <w:kern w:val="1"/>
          <w:sz w:val="18"/>
          <w:szCs w:val="18"/>
        </w:rPr>
        <w:t>2.3.1</w:t>
      </w:r>
      <w:r>
        <w:rPr>
          <w:rFonts w:ascii="Times-Bold" w:hAnsi="Times-Bold" w:cs="Times-Bold"/>
          <w:b/>
          <w:bCs/>
          <w:kern w:val="1"/>
          <w:sz w:val="18"/>
          <w:szCs w:val="18"/>
        </w:rPr>
        <w:t>-</w:t>
      </w:r>
      <w:r>
        <w:rPr>
          <w:rFonts w:ascii="Times-Roman" w:hAnsi="Times-Roman" w:cs="Times-Roman"/>
          <w:kern w:val="1"/>
          <w:sz w:val="18"/>
          <w:szCs w:val="18"/>
        </w:rPr>
        <w:t xml:space="preserve"> </w:t>
      </w:r>
      <w:r>
        <w:rPr>
          <w:rFonts w:ascii="Times-Roman" w:hAnsi="Times-Roman" w:cs="Times-Roman"/>
          <w:kern w:val="1"/>
          <w:sz w:val="18"/>
          <w:szCs w:val="18"/>
        </w:rPr>
        <w:t>Most informative features, sorted by mutual information.</w:t>
      </w:r>
    </w:p>
    <w:p w14:paraId="49434DFF" w14:textId="67D6CC63" w:rsidR="00844967" w:rsidRDefault="00844967" w:rsidP="00DB2CD3">
      <w:pPr>
        <w:widowControl w:val="0"/>
        <w:tabs>
          <w:tab w:val="left" w:pos="886"/>
        </w:tabs>
        <w:autoSpaceDE w:val="0"/>
        <w:autoSpaceDN w:val="0"/>
        <w:adjustRightInd w:val="0"/>
        <w:spacing w:before="63" w:after="0" w:line="240" w:lineRule="auto"/>
        <w:ind w:right="-5"/>
        <w:rPr>
          <w:rFonts w:ascii="Times-Bold" w:hAnsi="Times-Bold" w:cs="Times-Bold"/>
          <w:b/>
          <w:bCs/>
          <w:kern w:val="1"/>
        </w:rPr>
      </w:pPr>
      <w:r>
        <w:rPr>
          <w:rFonts w:ascii="Times-Bold" w:hAnsi="Times-Bold" w:cs="Times-Bold"/>
          <w:b/>
          <w:bCs/>
          <w:kern w:val="1"/>
        </w:rPr>
        <w:t>2.</w:t>
      </w:r>
      <w:r w:rsidR="00385D43">
        <w:rPr>
          <w:rFonts w:ascii="Times-Bold" w:hAnsi="Times-Bold" w:cs="Times-Bold"/>
          <w:b/>
          <w:bCs/>
          <w:kern w:val="1"/>
        </w:rPr>
        <w:t>4</w:t>
      </w:r>
      <w:r>
        <w:rPr>
          <w:rFonts w:ascii="Times-Bold" w:hAnsi="Times-Bold" w:cs="Times-Bold"/>
          <w:b/>
          <w:bCs/>
          <w:kern w:val="1"/>
        </w:rPr>
        <w:tab/>
      </w:r>
      <w:r w:rsidR="00CE4885">
        <w:rPr>
          <w:rFonts w:ascii="Times-Bold" w:hAnsi="Times-Bold" w:cs="Times-Bold"/>
          <w:b/>
          <w:bCs/>
          <w:kern w:val="1"/>
        </w:rPr>
        <w:t>Model Selection</w:t>
      </w:r>
      <w:r w:rsidR="00EC0340">
        <w:rPr>
          <w:rFonts w:ascii="Times-Bold" w:hAnsi="Times-Bold" w:cs="Times-Bold"/>
          <w:b/>
          <w:bCs/>
          <w:kern w:val="1"/>
        </w:rPr>
        <w:t xml:space="preserve"> / Validation</w:t>
      </w:r>
    </w:p>
    <w:p w14:paraId="08BF1507" w14:textId="5058D199" w:rsidR="00385D43" w:rsidRDefault="00385D43" w:rsidP="00DB2CD3">
      <w:pPr>
        <w:widowControl w:val="0"/>
        <w:tabs>
          <w:tab w:val="left" w:pos="886"/>
        </w:tabs>
        <w:autoSpaceDE w:val="0"/>
        <w:autoSpaceDN w:val="0"/>
        <w:adjustRightInd w:val="0"/>
        <w:spacing w:before="63" w:after="0" w:line="240" w:lineRule="auto"/>
        <w:ind w:right="-5"/>
        <w:rPr>
          <w:rFonts w:ascii="Times-Bold" w:hAnsi="Times-Bold" w:cs="Times-Bold"/>
          <w:kern w:val="1"/>
        </w:rPr>
      </w:pPr>
      <w:r>
        <w:rPr>
          <w:rFonts w:ascii="Times-Bold" w:hAnsi="Times-Bold" w:cs="Times-Bold"/>
          <w:kern w:val="1"/>
        </w:rPr>
        <w:t>I then chose to create 3 base models to train and stack using a meta classifier.</w:t>
      </w:r>
      <w:r w:rsidR="00FF2D07">
        <w:rPr>
          <w:rFonts w:ascii="Times-Bold" w:hAnsi="Times-Bold" w:cs="Times-Bold"/>
          <w:kern w:val="1"/>
        </w:rPr>
        <w:t xml:space="preserve"> I trained each model using the same </w:t>
      </w:r>
      <w:r w:rsidR="00D2431F">
        <w:rPr>
          <w:rFonts w:ascii="Times-Bold" w:hAnsi="Times-Bold" w:cs="Times-Bold"/>
          <w:kern w:val="1"/>
        </w:rPr>
        <w:t>(</w:t>
      </w:r>
      <w:r w:rsidR="00FF2D07">
        <w:rPr>
          <w:rFonts w:ascii="Times-Bold" w:hAnsi="Times-Bold" w:cs="Times-Bold"/>
          <w:kern w:val="1"/>
        </w:rPr>
        <w:t>K=5</w:t>
      </w:r>
      <w:r w:rsidR="00D2431F">
        <w:rPr>
          <w:rFonts w:ascii="Times-Bold" w:hAnsi="Times-Bold" w:cs="Times-Bold"/>
          <w:kern w:val="1"/>
        </w:rPr>
        <w:t>)</w:t>
      </w:r>
      <w:r w:rsidR="00FF2D07">
        <w:rPr>
          <w:rFonts w:ascii="Times-Bold" w:hAnsi="Times-Bold" w:cs="Times-Bold"/>
          <w:kern w:val="1"/>
        </w:rPr>
        <w:t xml:space="preserve"> fold test validation splits to ensure no data leakage. </w:t>
      </w:r>
    </w:p>
    <w:p w14:paraId="5A19DC6C" w14:textId="7A048D72" w:rsidR="00E73313" w:rsidRDefault="00385D43" w:rsidP="00385D43">
      <w:pPr>
        <w:pStyle w:val="ListParagraph"/>
        <w:widowControl w:val="0"/>
        <w:numPr>
          <w:ilvl w:val="0"/>
          <w:numId w:val="11"/>
        </w:numPr>
        <w:tabs>
          <w:tab w:val="left" w:pos="886"/>
        </w:tabs>
        <w:autoSpaceDE w:val="0"/>
        <w:autoSpaceDN w:val="0"/>
        <w:adjustRightInd w:val="0"/>
        <w:spacing w:before="63" w:after="0" w:line="240" w:lineRule="auto"/>
        <w:ind w:right="-5"/>
        <w:rPr>
          <w:rFonts w:ascii="Times-Bold" w:hAnsi="Times-Bold" w:cs="Times-Bold"/>
          <w:kern w:val="1"/>
        </w:rPr>
      </w:pPr>
      <w:r>
        <w:rPr>
          <w:rFonts w:ascii="Times-Bold" w:hAnsi="Times-Bold" w:cs="Times-Bold"/>
          <w:kern w:val="1"/>
        </w:rPr>
        <w:t>SVM – Good for separating classes in high dimensional feature spaces like mine</w:t>
      </w:r>
      <w:r w:rsidR="00EC0340">
        <w:rPr>
          <w:rFonts w:ascii="Times-Bold" w:hAnsi="Times-Bold" w:cs="Times-Bold"/>
          <w:kern w:val="1"/>
        </w:rPr>
        <w:t xml:space="preserve"> with the features I created</w:t>
      </w:r>
      <w:r w:rsidR="00E73313">
        <w:rPr>
          <w:rFonts w:ascii="Times-Bold" w:hAnsi="Times-Bold" w:cs="Times-Bold"/>
          <w:kern w:val="1"/>
        </w:rPr>
        <w:t>.</w:t>
      </w:r>
    </w:p>
    <w:p w14:paraId="5672C344" w14:textId="27100481" w:rsidR="00A51C3B" w:rsidRPr="00A51C3B" w:rsidRDefault="00E73313" w:rsidP="00A51C3B">
      <w:pPr>
        <w:pStyle w:val="ListParagraph"/>
        <w:widowControl w:val="0"/>
        <w:numPr>
          <w:ilvl w:val="0"/>
          <w:numId w:val="11"/>
        </w:numPr>
        <w:tabs>
          <w:tab w:val="left" w:pos="886"/>
        </w:tabs>
        <w:autoSpaceDE w:val="0"/>
        <w:autoSpaceDN w:val="0"/>
        <w:adjustRightInd w:val="0"/>
        <w:spacing w:before="63" w:after="0" w:line="240" w:lineRule="auto"/>
        <w:ind w:right="-5"/>
        <w:rPr>
          <w:rFonts w:ascii="Times-Bold" w:hAnsi="Times-Bold" w:cs="Times-Bold"/>
          <w:kern w:val="1"/>
        </w:rPr>
      </w:pPr>
      <w:r>
        <w:rPr>
          <w:rFonts w:ascii="Times-Bold" w:hAnsi="Times-Bold" w:cs="Times-Bold"/>
          <w:kern w:val="1"/>
        </w:rPr>
        <w:t xml:space="preserve">RF </w:t>
      </w:r>
      <w:r>
        <w:rPr>
          <w:rFonts w:ascii="Times-Bold" w:hAnsi="Times-Bold" w:cs="Times-Bold"/>
          <w:kern w:val="1"/>
        </w:rPr>
        <w:t>–</w:t>
      </w:r>
      <w:r>
        <w:rPr>
          <w:rFonts w:ascii="Times-Bold" w:hAnsi="Times-Bold" w:cs="Times-Bold"/>
          <w:kern w:val="1"/>
        </w:rPr>
        <w:t xml:space="preserve"> Robust to noise, overfitting, no extra preprocessing</w:t>
      </w:r>
      <w:r w:rsidR="00A51C3B">
        <w:rPr>
          <w:rFonts w:ascii="Times-Bold" w:hAnsi="Times-Bold" w:cs="Times-Bold"/>
          <w:kern w:val="1"/>
        </w:rPr>
        <w:t>/scaling</w:t>
      </w:r>
      <w:r>
        <w:rPr>
          <w:rFonts w:ascii="Times-Bold" w:hAnsi="Times-Bold" w:cs="Times-Bold"/>
          <w:kern w:val="1"/>
        </w:rPr>
        <w:t xml:space="preserve"> needed.</w:t>
      </w:r>
      <w:r w:rsidR="00A51C3B">
        <w:rPr>
          <w:rFonts w:ascii="Times-Bold" w:hAnsi="Times-Bold" w:cs="Times-Bold"/>
          <w:kern w:val="1"/>
        </w:rPr>
        <w:t xml:space="preserve"> Easy and fast to train</w:t>
      </w:r>
      <w:r w:rsidR="00EC0340">
        <w:rPr>
          <w:rFonts w:ascii="Times-Bold" w:hAnsi="Times-Bold" w:cs="Times-Bold"/>
          <w:kern w:val="1"/>
        </w:rPr>
        <w:t xml:space="preserve"> and perform well on a large range of feature types which our dataset has.</w:t>
      </w:r>
    </w:p>
    <w:p w14:paraId="77E0D801" w14:textId="3D846521" w:rsidR="003656FF" w:rsidRDefault="00E73313" w:rsidP="00E73313">
      <w:pPr>
        <w:pStyle w:val="ListParagraph"/>
        <w:widowControl w:val="0"/>
        <w:numPr>
          <w:ilvl w:val="0"/>
          <w:numId w:val="11"/>
        </w:numPr>
        <w:tabs>
          <w:tab w:val="left" w:pos="886"/>
        </w:tabs>
        <w:autoSpaceDE w:val="0"/>
        <w:autoSpaceDN w:val="0"/>
        <w:adjustRightInd w:val="0"/>
        <w:spacing w:before="63" w:after="0" w:line="240" w:lineRule="auto"/>
        <w:ind w:right="-5"/>
        <w:rPr>
          <w:rFonts w:ascii="Times-Bold" w:hAnsi="Times-Bold" w:cs="Times-Bold"/>
          <w:kern w:val="1"/>
        </w:rPr>
      </w:pPr>
      <w:r>
        <w:rPr>
          <w:rFonts w:ascii="Times-Bold" w:hAnsi="Times-Bold" w:cs="Times-Bold"/>
          <w:kern w:val="1"/>
        </w:rPr>
        <w:t xml:space="preserve">CNN </w:t>
      </w:r>
      <w:r>
        <w:rPr>
          <w:rFonts w:ascii="Times-Bold" w:hAnsi="Times-Bold" w:cs="Times-Bold"/>
          <w:kern w:val="1"/>
        </w:rPr>
        <w:t xml:space="preserve">– </w:t>
      </w:r>
      <w:r>
        <w:rPr>
          <w:rFonts w:ascii="Times-Bold" w:hAnsi="Times-Bold" w:cs="Times-Bold"/>
          <w:kern w:val="1"/>
        </w:rPr>
        <w:t xml:space="preserve">Models complex spatial patterns in the image data, layers extract features that are more informative than those I created for the other models. </w:t>
      </w:r>
      <w:r>
        <w:rPr>
          <w:rFonts w:ascii="Times-Bold" w:hAnsi="Times-Bold" w:cs="Times-Bold"/>
          <w:kern w:val="1"/>
        </w:rPr>
        <w:t xml:space="preserve"> </w:t>
      </w:r>
    </w:p>
    <w:p w14:paraId="5A4F0764" w14:textId="1B2879FC" w:rsidR="003656FF" w:rsidRDefault="003656FF" w:rsidP="003656FF">
      <w:pPr>
        <w:widowControl w:val="0"/>
        <w:tabs>
          <w:tab w:val="left" w:pos="886"/>
        </w:tabs>
        <w:autoSpaceDE w:val="0"/>
        <w:autoSpaceDN w:val="0"/>
        <w:adjustRightInd w:val="0"/>
        <w:spacing w:before="63" w:after="0" w:line="240" w:lineRule="auto"/>
        <w:ind w:right="-5"/>
        <w:rPr>
          <w:rFonts w:ascii="Times-Bold" w:hAnsi="Times-Bold" w:cs="Times-Bold"/>
          <w:kern w:val="1"/>
        </w:rPr>
      </w:pPr>
      <w:r>
        <w:rPr>
          <w:noProof/>
        </w:rPr>
        <w:drawing>
          <wp:anchor distT="0" distB="0" distL="114300" distR="114300" simplePos="0" relativeHeight="251658240" behindDoc="0" locked="0" layoutInCell="1" allowOverlap="1" wp14:anchorId="51A03E3E" wp14:editId="26C74EA0">
            <wp:simplePos x="0" y="0"/>
            <wp:positionH relativeFrom="column">
              <wp:posOffset>-96955</wp:posOffset>
            </wp:positionH>
            <wp:positionV relativeFrom="paragraph">
              <wp:posOffset>245511</wp:posOffset>
            </wp:positionV>
            <wp:extent cx="2636520" cy="1783715"/>
            <wp:effectExtent l="0" t="0" r="0" b="6985"/>
            <wp:wrapThrough wrapText="bothSides">
              <wp:wrapPolygon edited="0">
                <wp:start x="0" y="0"/>
                <wp:lineTo x="0" y="21454"/>
                <wp:lineTo x="21382" y="21454"/>
                <wp:lineTo x="21382" y="0"/>
                <wp:lineTo x="0" y="0"/>
              </wp:wrapPolygon>
            </wp:wrapThrough>
            <wp:docPr id="179933053" name="Picture 2"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3053" name="Picture 2" descr="A graph with a line going up&#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6520" cy="1783715"/>
                    </a:xfrm>
                    <a:prstGeom prst="rect">
                      <a:avLst/>
                    </a:prstGeom>
                    <a:noFill/>
                    <a:ln>
                      <a:noFill/>
                    </a:ln>
                  </pic:spPr>
                </pic:pic>
              </a:graphicData>
            </a:graphic>
          </wp:anchor>
        </w:drawing>
      </w:r>
    </w:p>
    <w:p w14:paraId="4F2A678D" w14:textId="77777777" w:rsidR="003656FF" w:rsidRDefault="003656FF" w:rsidP="003656FF">
      <w:pPr>
        <w:widowControl w:val="0"/>
        <w:autoSpaceDE w:val="0"/>
        <w:autoSpaceDN w:val="0"/>
        <w:adjustRightInd w:val="0"/>
        <w:spacing w:after="200" w:line="240" w:lineRule="auto"/>
        <w:ind w:right="285"/>
        <w:jc w:val="both"/>
        <w:rPr>
          <w:rFonts w:ascii="Times-Bold" w:hAnsi="Times-Bold" w:cs="Times-Bold"/>
          <w:b/>
          <w:bCs/>
          <w:kern w:val="1"/>
          <w:sz w:val="18"/>
          <w:szCs w:val="18"/>
        </w:rPr>
      </w:pPr>
    </w:p>
    <w:p w14:paraId="28D36A42" w14:textId="50CB386D" w:rsidR="003656FF" w:rsidRPr="00706EE7" w:rsidRDefault="003656FF" w:rsidP="003656FF">
      <w:pPr>
        <w:widowControl w:val="0"/>
        <w:autoSpaceDE w:val="0"/>
        <w:autoSpaceDN w:val="0"/>
        <w:adjustRightInd w:val="0"/>
        <w:spacing w:after="200" w:line="240" w:lineRule="auto"/>
        <w:ind w:right="285"/>
        <w:jc w:val="both"/>
        <w:rPr>
          <w:rFonts w:ascii="Times-Roman" w:hAnsi="Times-Roman" w:cs="Times-Roman"/>
          <w:kern w:val="1"/>
          <w:sz w:val="18"/>
          <w:szCs w:val="18"/>
        </w:rPr>
      </w:pPr>
      <w:r>
        <w:rPr>
          <w:rFonts w:ascii="Times-Bold" w:hAnsi="Times-Bold" w:cs="Times-Bold"/>
          <w:b/>
          <w:bCs/>
          <w:kern w:val="1"/>
          <w:sz w:val="18"/>
          <w:szCs w:val="18"/>
        </w:rPr>
        <w:t xml:space="preserve">Figure </w:t>
      </w:r>
      <w:r>
        <w:rPr>
          <w:rFonts w:ascii="Times-Bold" w:hAnsi="Times-Bold" w:cs="Times-Bold"/>
          <w:b/>
          <w:bCs/>
          <w:kern w:val="1"/>
          <w:sz w:val="18"/>
          <w:szCs w:val="18"/>
        </w:rPr>
        <w:t>2</w:t>
      </w:r>
      <w:r>
        <w:rPr>
          <w:rFonts w:ascii="Times-Bold" w:hAnsi="Times-Bold" w:cs="Times-Bold"/>
          <w:b/>
          <w:bCs/>
          <w:kern w:val="1"/>
          <w:sz w:val="18"/>
          <w:szCs w:val="18"/>
        </w:rPr>
        <w:t>.</w:t>
      </w:r>
      <w:r>
        <w:rPr>
          <w:rFonts w:ascii="Times-Bold" w:hAnsi="Times-Bold" w:cs="Times-Bold"/>
          <w:b/>
          <w:bCs/>
          <w:kern w:val="1"/>
          <w:sz w:val="18"/>
          <w:szCs w:val="18"/>
        </w:rPr>
        <w:t>4</w:t>
      </w:r>
      <w:r>
        <w:rPr>
          <w:rFonts w:ascii="Times-Bold" w:hAnsi="Times-Bold" w:cs="Times-Bold"/>
          <w:b/>
          <w:bCs/>
          <w:kern w:val="1"/>
          <w:sz w:val="18"/>
          <w:szCs w:val="18"/>
        </w:rPr>
        <w:t>.</w:t>
      </w:r>
      <w:r>
        <w:rPr>
          <w:rFonts w:ascii="Times-Bold" w:hAnsi="Times-Bold" w:cs="Times-Bold"/>
          <w:b/>
          <w:bCs/>
          <w:kern w:val="1"/>
          <w:sz w:val="18"/>
          <w:szCs w:val="18"/>
        </w:rPr>
        <w:t>1</w:t>
      </w:r>
      <w:r>
        <w:rPr>
          <w:rFonts w:ascii="Times-Bold" w:hAnsi="Times-Bold" w:cs="Times-Bold"/>
          <w:b/>
          <w:bCs/>
          <w:kern w:val="1"/>
          <w:sz w:val="18"/>
          <w:szCs w:val="18"/>
        </w:rPr>
        <w:t>-</w:t>
      </w:r>
      <w:r>
        <w:rPr>
          <w:rFonts w:ascii="Times-Roman" w:hAnsi="Times-Roman" w:cs="Times-Roman"/>
          <w:kern w:val="1"/>
          <w:sz w:val="18"/>
          <w:szCs w:val="18"/>
        </w:rPr>
        <w:t xml:space="preserve"> SVM Accu</w:t>
      </w:r>
      <w:r>
        <w:rPr>
          <w:rFonts w:ascii="Times-Roman" w:hAnsi="Times-Roman" w:cs="Times-Roman"/>
          <w:kern w:val="1"/>
          <w:sz w:val="18"/>
          <w:szCs w:val="18"/>
        </w:rPr>
        <w:t>racy</w:t>
      </w:r>
      <w:r>
        <w:rPr>
          <w:rFonts w:ascii="Times-Roman" w:hAnsi="Times-Roman" w:cs="Times-Roman"/>
          <w:kern w:val="1"/>
          <w:sz w:val="18"/>
          <w:szCs w:val="18"/>
        </w:rPr>
        <w:t xml:space="preserve"> VS Hyperparameter: C</w:t>
      </w:r>
    </w:p>
    <w:p w14:paraId="11D1E1C6" w14:textId="77777777" w:rsidR="003656FF" w:rsidRDefault="003656FF" w:rsidP="003656FF">
      <w:pPr>
        <w:widowControl w:val="0"/>
        <w:tabs>
          <w:tab w:val="left" w:pos="886"/>
        </w:tabs>
        <w:autoSpaceDE w:val="0"/>
        <w:autoSpaceDN w:val="0"/>
        <w:adjustRightInd w:val="0"/>
        <w:spacing w:before="63" w:after="0" w:line="240" w:lineRule="auto"/>
        <w:ind w:right="-5"/>
        <w:rPr>
          <w:rFonts w:ascii="Times-Bold" w:hAnsi="Times-Bold" w:cs="Times-Bold"/>
          <w:kern w:val="1"/>
        </w:rPr>
      </w:pPr>
    </w:p>
    <w:p w14:paraId="23CA1120" w14:textId="24DB72DA" w:rsidR="00385D43" w:rsidRPr="003656FF" w:rsidRDefault="00385D43" w:rsidP="003656FF">
      <w:pPr>
        <w:widowControl w:val="0"/>
        <w:tabs>
          <w:tab w:val="left" w:pos="886"/>
        </w:tabs>
        <w:autoSpaceDE w:val="0"/>
        <w:autoSpaceDN w:val="0"/>
        <w:adjustRightInd w:val="0"/>
        <w:spacing w:before="63" w:after="0" w:line="240" w:lineRule="auto"/>
        <w:ind w:right="-5"/>
        <w:rPr>
          <w:rFonts w:ascii="Times-Bold" w:hAnsi="Times-Bold" w:cs="Times-Bold"/>
          <w:kern w:val="1"/>
        </w:rPr>
      </w:pPr>
      <w:r w:rsidRPr="003656FF">
        <w:rPr>
          <w:rFonts w:ascii="Times-Bold" w:hAnsi="Times-Bold" w:cs="Times-Bold"/>
          <w:kern w:val="1"/>
        </w:rPr>
        <w:t xml:space="preserve"> </w:t>
      </w:r>
    </w:p>
    <w:p w14:paraId="7DF32D1C" w14:textId="7F30AB82" w:rsidR="003656FF" w:rsidRDefault="003656FF" w:rsidP="00A51C3B">
      <w:pPr>
        <w:widowControl w:val="0"/>
        <w:tabs>
          <w:tab w:val="left" w:pos="886"/>
        </w:tabs>
        <w:autoSpaceDE w:val="0"/>
        <w:autoSpaceDN w:val="0"/>
        <w:adjustRightInd w:val="0"/>
        <w:spacing w:before="63" w:after="0" w:line="240" w:lineRule="auto"/>
        <w:ind w:left="360" w:right="-5"/>
        <w:rPr>
          <w:rFonts w:ascii="Times-Bold" w:hAnsi="Times-Bold" w:cs="Times-Bold"/>
          <w:kern w:val="1"/>
        </w:rPr>
      </w:pPr>
      <w:r>
        <w:rPr>
          <w:rFonts w:ascii="Times-Bold" w:hAnsi="Times-Bold" w:cs="Times-Bold"/>
          <w:kern w:val="1"/>
        </w:rPr>
        <w:t xml:space="preserve">As seen in figure 2.4.1, I then used grid search to tune each model (like SVM) to predict accurately and not overfit. IN this case I chose C = 5 to balance accuracy and efficiency and not risk overfitting. </w:t>
      </w:r>
    </w:p>
    <w:p w14:paraId="79757BA8" w14:textId="77777777" w:rsidR="003656FF" w:rsidRDefault="003656FF" w:rsidP="00A51C3B">
      <w:pPr>
        <w:widowControl w:val="0"/>
        <w:tabs>
          <w:tab w:val="left" w:pos="886"/>
        </w:tabs>
        <w:autoSpaceDE w:val="0"/>
        <w:autoSpaceDN w:val="0"/>
        <w:adjustRightInd w:val="0"/>
        <w:spacing w:before="63" w:after="0" w:line="240" w:lineRule="auto"/>
        <w:ind w:left="360" w:right="-5"/>
        <w:rPr>
          <w:rFonts w:ascii="Times-Bold" w:hAnsi="Times-Bold" w:cs="Times-Bold"/>
          <w:kern w:val="1"/>
        </w:rPr>
      </w:pPr>
    </w:p>
    <w:p w14:paraId="0D8FE600" w14:textId="75167438" w:rsidR="00A51C3B" w:rsidRDefault="00EC0340" w:rsidP="00A51C3B">
      <w:pPr>
        <w:widowControl w:val="0"/>
        <w:tabs>
          <w:tab w:val="left" w:pos="886"/>
        </w:tabs>
        <w:autoSpaceDE w:val="0"/>
        <w:autoSpaceDN w:val="0"/>
        <w:adjustRightInd w:val="0"/>
        <w:spacing w:before="63" w:after="0" w:line="240" w:lineRule="auto"/>
        <w:ind w:left="360" w:right="-5"/>
        <w:rPr>
          <w:rFonts w:ascii="Times-Bold" w:hAnsi="Times-Bold" w:cs="Times-Bold"/>
          <w:kern w:val="1"/>
        </w:rPr>
      </w:pPr>
      <w:r>
        <w:rPr>
          <w:rFonts w:ascii="Times-Bold" w:hAnsi="Times-Bold" w:cs="Times-Bold"/>
          <w:kern w:val="1"/>
        </w:rPr>
        <w:t>After training, I extracted the prediction probabilities f</w:t>
      </w:r>
      <w:r w:rsidR="00FF2D07">
        <w:rPr>
          <w:rFonts w:ascii="Times-Bold" w:hAnsi="Times-Bold" w:cs="Times-Bold"/>
          <w:kern w:val="1"/>
        </w:rPr>
        <w:t>rom</w:t>
      </w:r>
      <w:r>
        <w:rPr>
          <w:rFonts w:ascii="Times-Bold" w:hAnsi="Times-Bold" w:cs="Times-Bold"/>
          <w:kern w:val="1"/>
        </w:rPr>
        <w:t xml:space="preserve"> each validation fold for each of the models</w:t>
      </w:r>
      <w:r w:rsidR="00FF2D07">
        <w:rPr>
          <w:rFonts w:ascii="Times-Bold" w:hAnsi="Times-Bold" w:cs="Times-Bold"/>
          <w:kern w:val="1"/>
        </w:rPr>
        <w:t>, these validation sets hadn’t been seen by each model and hence data leakage could be avoided.</w:t>
      </w:r>
      <w:r>
        <w:rPr>
          <w:rFonts w:ascii="Times-Bold" w:hAnsi="Times-Bold" w:cs="Times-Bold"/>
          <w:kern w:val="1"/>
        </w:rPr>
        <w:t xml:space="preserve"> These were then</w:t>
      </w:r>
      <w:r w:rsidR="00A51C3B">
        <w:rPr>
          <w:rFonts w:ascii="Times-Bold" w:hAnsi="Times-Bold" w:cs="Times-Bold"/>
          <w:kern w:val="1"/>
        </w:rPr>
        <w:t xml:space="preserve"> fed into a Logistic Regression metamodel</w:t>
      </w:r>
      <w:r w:rsidR="00FF2D07">
        <w:rPr>
          <w:rFonts w:ascii="Times-Bold" w:hAnsi="Times-Bold" w:cs="Times-Bold"/>
          <w:kern w:val="1"/>
        </w:rPr>
        <w:t xml:space="preserve">, </w:t>
      </w:r>
      <w:r w:rsidR="00A51C3B">
        <w:rPr>
          <w:rFonts w:ascii="Times-Bold" w:hAnsi="Times-Bold" w:cs="Times-Bold"/>
          <w:kern w:val="1"/>
        </w:rPr>
        <w:t xml:space="preserve">which learnt </w:t>
      </w:r>
      <w:r w:rsidR="00FF2D07">
        <w:rPr>
          <w:rFonts w:ascii="Times-Bold" w:hAnsi="Times-Bold" w:cs="Times-Bold"/>
          <w:kern w:val="1"/>
        </w:rPr>
        <w:t xml:space="preserve">how to optimally combine my base model predictions by identifying patterns in the way each model classified instances. I chose this approach to ensure </w:t>
      </w:r>
      <w:r w:rsidR="00D2431F">
        <w:rPr>
          <w:rFonts w:ascii="Times-Bold" w:hAnsi="Times-Bold" w:cs="Times-Bold"/>
          <w:kern w:val="1"/>
        </w:rPr>
        <w:t xml:space="preserve">a reduction in </w:t>
      </w:r>
      <w:r w:rsidR="00FF2D07">
        <w:rPr>
          <w:rFonts w:ascii="Times-Bold" w:hAnsi="Times-Bold" w:cs="Times-Bold"/>
          <w:kern w:val="1"/>
        </w:rPr>
        <w:t>bias and variance</w:t>
      </w:r>
      <w:r w:rsidR="00D2431F">
        <w:rPr>
          <w:rFonts w:ascii="Times-Bold" w:hAnsi="Times-Bold" w:cs="Times-Bold"/>
          <w:kern w:val="1"/>
        </w:rPr>
        <w:t xml:space="preserve"> and </w:t>
      </w:r>
      <w:r w:rsidR="00D2431F" w:rsidRPr="00D2431F">
        <w:rPr>
          <w:rFonts w:ascii="Times-Bold" w:hAnsi="Times-Bold" w:cs="Times-Bold"/>
          <w:b/>
          <w:bCs/>
          <w:kern w:val="1"/>
        </w:rPr>
        <w:t>better generalisation</w:t>
      </w:r>
      <w:r w:rsidR="00D2431F">
        <w:rPr>
          <w:rFonts w:ascii="Times-Bold" w:hAnsi="Times-Bold" w:cs="Times-Bold"/>
          <w:kern w:val="1"/>
        </w:rPr>
        <w:t xml:space="preserve"> from my original base models, as stacking enables the meta-learner to correct systematic errors by learning how to weight model outputs based on their strengths and weaknesses.</w:t>
      </w:r>
    </w:p>
    <w:p w14:paraId="00F2A7AB" w14:textId="0C040926" w:rsidR="00D2431F" w:rsidRPr="00A51C3B" w:rsidRDefault="00D2431F" w:rsidP="00A51C3B">
      <w:pPr>
        <w:widowControl w:val="0"/>
        <w:tabs>
          <w:tab w:val="left" w:pos="886"/>
        </w:tabs>
        <w:autoSpaceDE w:val="0"/>
        <w:autoSpaceDN w:val="0"/>
        <w:adjustRightInd w:val="0"/>
        <w:spacing w:before="63" w:after="0" w:line="240" w:lineRule="auto"/>
        <w:ind w:left="360" w:right="-5"/>
        <w:rPr>
          <w:rFonts w:ascii="Times-Bold" w:hAnsi="Times-Bold" w:cs="Times-Bold"/>
          <w:kern w:val="1"/>
        </w:rPr>
      </w:pPr>
      <w:r>
        <w:rPr>
          <w:rFonts w:ascii="Times-Bold" w:hAnsi="Times-Bold" w:cs="Times-Bold"/>
          <w:kern w:val="1"/>
        </w:rPr>
        <w:t xml:space="preserve">Lastly, to assess model performance I </w:t>
      </w:r>
      <w:r w:rsidR="00AF22DA">
        <w:rPr>
          <w:rFonts w:ascii="Times-Bold" w:hAnsi="Times-Bold" w:cs="Times-Bold"/>
          <w:kern w:val="1"/>
        </w:rPr>
        <w:t>calculated</w:t>
      </w:r>
      <w:r>
        <w:rPr>
          <w:rFonts w:ascii="Times-Bold" w:hAnsi="Times-Bold" w:cs="Times-Bold"/>
          <w:kern w:val="1"/>
        </w:rPr>
        <w:t xml:space="preserve"> </w:t>
      </w:r>
      <w:r w:rsidR="00B21186">
        <w:rPr>
          <w:rFonts w:ascii="Times-Bold" w:hAnsi="Times-Bold" w:cs="Times-Bold"/>
          <w:kern w:val="1"/>
        </w:rPr>
        <w:t>B</w:t>
      </w:r>
      <w:r>
        <w:rPr>
          <w:rFonts w:ascii="Times-Bold" w:hAnsi="Times-Bold" w:cs="Times-Bold"/>
          <w:kern w:val="1"/>
        </w:rPr>
        <w:t xml:space="preserve">ias, </w:t>
      </w:r>
      <w:r w:rsidR="00B21186">
        <w:rPr>
          <w:rFonts w:ascii="Times-Bold" w:hAnsi="Times-Bold" w:cs="Times-Bold"/>
          <w:kern w:val="1"/>
        </w:rPr>
        <w:t>V</w:t>
      </w:r>
      <w:r>
        <w:rPr>
          <w:rFonts w:ascii="Times-Bold" w:hAnsi="Times-Bold" w:cs="Times-Bold"/>
          <w:kern w:val="1"/>
        </w:rPr>
        <w:t>ariance</w:t>
      </w:r>
      <w:r w:rsidR="00AF22DA">
        <w:rPr>
          <w:rFonts w:ascii="Times-Bold" w:hAnsi="Times-Bold" w:cs="Times-Bold"/>
          <w:kern w:val="1"/>
        </w:rPr>
        <w:t>, Categorical Cross-Entropy Loss</w:t>
      </w:r>
      <w:r>
        <w:rPr>
          <w:rFonts w:ascii="Times-Bold" w:hAnsi="Times-Bold" w:cs="Times-Bold"/>
          <w:kern w:val="1"/>
        </w:rPr>
        <w:t xml:space="preserve"> and Accuracy and tweaked hyperparameters for best performance. </w:t>
      </w:r>
    </w:p>
    <w:p w14:paraId="6DF32533" w14:textId="77777777" w:rsidR="00A51C3B" w:rsidRDefault="00A51C3B" w:rsidP="00CE4885">
      <w:pPr>
        <w:widowControl w:val="0"/>
        <w:tabs>
          <w:tab w:val="left" w:pos="886"/>
        </w:tabs>
        <w:autoSpaceDE w:val="0"/>
        <w:autoSpaceDN w:val="0"/>
        <w:adjustRightInd w:val="0"/>
        <w:spacing w:before="63" w:after="0" w:line="240" w:lineRule="auto"/>
        <w:ind w:right="-5"/>
        <w:rPr>
          <w:rFonts w:ascii="Times-Bold" w:hAnsi="Times-Bold" w:cs="Times-Bold"/>
          <w:b/>
          <w:bCs/>
          <w:kern w:val="1"/>
          <w:sz w:val="18"/>
          <w:szCs w:val="18"/>
        </w:rPr>
      </w:pPr>
    </w:p>
    <w:p w14:paraId="5917F615" w14:textId="77777777" w:rsidR="005D6FEB" w:rsidRDefault="005D6FEB" w:rsidP="004F1DF5">
      <w:pPr>
        <w:widowControl w:val="0"/>
        <w:autoSpaceDE w:val="0"/>
        <w:autoSpaceDN w:val="0"/>
        <w:adjustRightInd w:val="0"/>
        <w:spacing w:after="200" w:line="240" w:lineRule="auto"/>
        <w:ind w:right="285"/>
        <w:jc w:val="both"/>
        <w:rPr>
          <w:rFonts w:ascii="Times-Roman" w:hAnsi="Times-Roman" w:cs="Times-Roman"/>
          <w:kern w:val="1"/>
          <w:sz w:val="18"/>
          <w:szCs w:val="18"/>
        </w:rPr>
      </w:pPr>
    </w:p>
    <w:p w14:paraId="0BADAAC4" w14:textId="5100F303" w:rsidR="00844967" w:rsidRDefault="00CE4885" w:rsidP="005D6FEB">
      <w:pPr>
        <w:pStyle w:val="ListParagraph"/>
        <w:widowControl w:val="0"/>
        <w:numPr>
          <w:ilvl w:val="0"/>
          <w:numId w:val="7"/>
        </w:numPr>
        <w:tabs>
          <w:tab w:val="left" w:pos="524"/>
        </w:tabs>
        <w:autoSpaceDE w:val="0"/>
        <w:autoSpaceDN w:val="0"/>
        <w:adjustRightInd w:val="0"/>
        <w:spacing w:after="0" w:line="240" w:lineRule="auto"/>
        <w:ind w:right="-5"/>
        <w:rPr>
          <w:rFonts w:ascii="Times-Bold" w:hAnsi="Times-Bold" w:cs="Times-Bold"/>
          <w:b/>
          <w:bCs/>
          <w:kern w:val="1"/>
          <w:sz w:val="24"/>
          <w:szCs w:val="24"/>
        </w:rPr>
      </w:pPr>
      <w:r w:rsidRPr="005D6FEB">
        <w:rPr>
          <w:rFonts w:ascii="Times-Bold" w:hAnsi="Times-Bold" w:cs="Times-Bold"/>
          <w:b/>
          <w:bCs/>
          <w:kern w:val="1"/>
          <w:sz w:val="24"/>
          <w:szCs w:val="24"/>
        </w:rPr>
        <w:t>Results</w:t>
      </w:r>
    </w:p>
    <w:p w14:paraId="7E7049D3" w14:textId="77777777" w:rsidR="00C54652" w:rsidRDefault="00C54652" w:rsidP="00C54652">
      <w:pPr>
        <w:widowControl w:val="0"/>
        <w:tabs>
          <w:tab w:val="left" w:pos="524"/>
        </w:tabs>
        <w:autoSpaceDE w:val="0"/>
        <w:autoSpaceDN w:val="0"/>
        <w:adjustRightInd w:val="0"/>
        <w:spacing w:after="0" w:line="240" w:lineRule="auto"/>
        <w:ind w:right="-5"/>
        <w:rPr>
          <w:rFonts w:ascii="Times-Bold" w:hAnsi="Times-Bold" w:cs="Times-Bold"/>
          <w:b/>
          <w:bCs/>
          <w:kern w:val="1"/>
          <w:sz w:val="24"/>
          <w:szCs w:val="24"/>
        </w:rPr>
      </w:pPr>
    </w:p>
    <w:p w14:paraId="1172C692" w14:textId="49EB518D" w:rsidR="00D43E00" w:rsidRPr="00922256" w:rsidRDefault="00922256"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3.1</w:t>
      </w:r>
      <w:r>
        <w:rPr>
          <w:rFonts w:ascii="Times-Bold" w:hAnsi="Times-Bold" w:cs="Times-Bold"/>
          <w:b/>
          <w:bCs/>
          <w:kern w:val="1"/>
        </w:rPr>
        <w:tab/>
      </w:r>
      <w:r w:rsidR="00C54652" w:rsidRPr="00922256">
        <w:rPr>
          <w:rFonts w:ascii="Times-Bold" w:hAnsi="Times-Bold" w:cs="Times-Bold"/>
          <w:b/>
          <w:bCs/>
          <w:kern w:val="1"/>
        </w:rPr>
        <w:t>SVM Performance</w:t>
      </w:r>
    </w:p>
    <w:p w14:paraId="5721D546" w14:textId="3167E2C3" w:rsidR="00706EE7" w:rsidRPr="00706EE7" w:rsidRDefault="00706EE7" w:rsidP="00706EE7">
      <w:pPr>
        <w:widowControl w:val="0"/>
        <w:autoSpaceDE w:val="0"/>
        <w:autoSpaceDN w:val="0"/>
        <w:adjustRightInd w:val="0"/>
        <w:spacing w:after="200" w:line="240" w:lineRule="auto"/>
        <w:ind w:right="285"/>
        <w:jc w:val="both"/>
        <w:rPr>
          <w:rFonts w:ascii="Times-Roman" w:hAnsi="Times-Roman" w:cs="Times-Roman"/>
          <w:kern w:val="1"/>
          <w:sz w:val="18"/>
          <w:szCs w:val="18"/>
        </w:rPr>
      </w:pPr>
    </w:p>
    <w:tbl>
      <w:tblPr>
        <w:tblStyle w:val="TableGrid"/>
        <w:tblW w:w="4900" w:type="dxa"/>
        <w:tblLook w:val="04A0" w:firstRow="1" w:lastRow="0" w:firstColumn="1" w:lastColumn="0" w:noHBand="0" w:noVBand="1"/>
      </w:tblPr>
      <w:tblGrid>
        <w:gridCol w:w="910"/>
        <w:gridCol w:w="1063"/>
        <w:gridCol w:w="941"/>
        <w:gridCol w:w="1022"/>
        <w:gridCol w:w="964"/>
      </w:tblGrid>
      <w:tr w:rsidR="003656FF" w:rsidRPr="003656FF" w14:paraId="59AE2A6F" w14:textId="77777777" w:rsidTr="003656FF">
        <w:trPr>
          <w:trHeight w:val="860"/>
        </w:trPr>
        <w:tc>
          <w:tcPr>
            <w:tcW w:w="980" w:type="dxa"/>
            <w:hideMark/>
          </w:tcPr>
          <w:p w14:paraId="6B8BFEE0"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Fold</w:t>
            </w:r>
          </w:p>
        </w:tc>
        <w:tc>
          <w:tcPr>
            <w:tcW w:w="980" w:type="dxa"/>
            <w:hideMark/>
          </w:tcPr>
          <w:p w14:paraId="74BDCD62"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Accuracy</w:t>
            </w:r>
          </w:p>
        </w:tc>
        <w:tc>
          <w:tcPr>
            <w:tcW w:w="980" w:type="dxa"/>
            <w:hideMark/>
          </w:tcPr>
          <w:p w14:paraId="307D2C1A"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Bias</w:t>
            </w:r>
          </w:p>
        </w:tc>
        <w:tc>
          <w:tcPr>
            <w:tcW w:w="980" w:type="dxa"/>
            <w:hideMark/>
          </w:tcPr>
          <w:p w14:paraId="4D11B2E4"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Variance</w:t>
            </w:r>
          </w:p>
        </w:tc>
        <w:tc>
          <w:tcPr>
            <w:tcW w:w="980" w:type="dxa"/>
            <w:hideMark/>
          </w:tcPr>
          <w:p w14:paraId="3B08BFAD"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Cross-Entropy Loss</w:t>
            </w:r>
          </w:p>
        </w:tc>
      </w:tr>
      <w:tr w:rsidR="003656FF" w:rsidRPr="003656FF" w14:paraId="26F39BFB" w14:textId="77777777" w:rsidTr="003656FF">
        <w:trPr>
          <w:trHeight w:val="287"/>
        </w:trPr>
        <w:tc>
          <w:tcPr>
            <w:tcW w:w="980" w:type="dxa"/>
            <w:hideMark/>
          </w:tcPr>
          <w:p w14:paraId="099ED552"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1</w:t>
            </w:r>
          </w:p>
        </w:tc>
        <w:tc>
          <w:tcPr>
            <w:tcW w:w="980" w:type="dxa"/>
            <w:hideMark/>
          </w:tcPr>
          <w:p w14:paraId="2D6A5AF8"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0.8634</w:t>
            </w:r>
          </w:p>
        </w:tc>
        <w:tc>
          <w:tcPr>
            <w:tcW w:w="980" w:type="dxa"/>
            <w:hideMark/>
          </w:tcPr>
          <w:p w14:paraId="6430AE10"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0.071</w:t>
            </w:r>
          </w:p>
        </w:tc>
        <w:tc>
          <w:tcPr>
            <w:tcW w:w="980" w:type="dxa"/>
            <w:hideMark/>
          </w:tcPr>
          <w:p w14:paraId="3A929113"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0.0142</w:t>
            </w:r>
          </w:p>
        </w:tc>
        <w:tc>
          <w:tcPr>
            <w:tcW w:w="980" w:type="dxa"/>
            <w:hideMark/>
          </w:tcPr>
          <w:p w14:paraId="23D46A02"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0.5618</w:t>
            </w:r>
          </w:p>
        </w:tc>
      </w:tr>
      <w:tr w:rsidR="003656FF" w:rsidRPr="003656FF" w14:paraId="4C4B3475" w14:textId="77777777" w:rsidTr="003656FF">
        <w:trPr>
          <w:trHeight w:val="287"/>
        </w:trPr>
        <w:tc>
          <w:tcPr>
            <w:tcW w:w="980" w:type="dxa"/>
            <w:hideMark/>
          </w:tcPr>
          <w:p w14:paraId="6AB3AA12"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2</w:t>
            </w:r>
          </w:p>
        </w:tc>
        <w:tc>
          <w:tcPr>
            <w:tcW w:w="980" w:type="dxa"/>
            <w:hideMark/>
          </w:tcPr>
          <w:p w14:paraId="09907618"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0.8807</w:t>
            </w:r>
          </w:p>
        </w:tc>
        <w:tc>
          <w:tcPr>
            <w:tcW w:w="980" w:type="dxa"/>
            <w:hideMark/>
          </w:tcPr>
          <w:p w14:paraId="060F2C5F"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0.0694</w:t>
            </w:r>
          </w:p>
        </w:tc>
        <w:tc>
          <w:tcPr>
            <w:tcW w:w="980" w:type="dxa"/>
            <w:hideMark/>
          </w:tcPr>
          <w:p w14:paraId="0F25EE17"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0.01387</w:t>
            </w:r>
          </w:p>
        </w:tc>
        <w:tc>
          <w:tcPr>
            <w:tcW w:w="980" w:type="dxa"/>
            <w:hideMark/>
          </w:tcPr>
          <w:p w14:paraId="3D2B96F6"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0.5519</w:t>
            </w:r>
          </w:p>
        </w:tc>
      </w:tr>
      <w:tr w:rsidR="003656FF" w:rsidRPr="003656FF" w14:paraId="4F6C1914" w14:textId="77777777" w:rsidTr="003656FF">
        <w:trPr>
          <w:trHeight w:val="287"/>
        </w:trPr>
        <w:tc>
          <w:tcPr>
            <w:tcW w:w="980" w:type="dxa"/>
            <w:hideMark/>
          </w:tcPr>
          <w:p w14:paraId="7C284537"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3</w:t>
            </w:r>
          </w:p>
        </w:tc>
        <w:tc>
          <w:tcPr>
            <w:tcW w:w="980" w:type="dxa"/>
            <w:hideMark/>
          </w:tcPr>
          <w:p w14:paraId="2FF45195"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0.8789</w:t>
            </w:r>
          </w:p>
        </w:tc>
        <w:tc>
          <w:tcPr>
            <w:tcW w:w="980" w:type="dxa"/>
            <w:hideMark/>
          </w:tcPr>
          <w:p w14:paraId="4AEA8BAF"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0.0681</w:t>
            </w:r>
          </w:p>
        </w:tc>
        <w:tc>
          <w:tcPr>
            <w:tcW w:w="980" w:type="dxa"/>
            <w:hideMark/>
          </w:tcPr>
          <w:p w14:paraId="22FD8826"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0.01393</w:t>
            </w:r>
          </w:p>
        </w:tc>
        <w:tc>
          <w:tcPr>
            <w:tcW w:w="980" w:type="dxa"/>
            <w:hideMark/>
          </w:tcPr>
          <w:p w14:paraId="735CEFE5"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0.5185</w:t>
            </w:r>
          </w:p>
        </w:tc>
      </w:tr>
      <w:tr w:rsidR="003656FF" w:rsidRPr="003656FF" w14:paraId="3568CD0B" w14:textId="77777777" w:rsidTr="003656FF">
        <w:trPr>
          <w:trHeight w:val="287"/>
        </w:trPr>
        <w:tc>
          <w:tcPr>
            <w:tcW w:w="980" w:type="dxa"/>
            <w:hideMark/>
          </w:tcPr>
          <w:p w14:paraId="010AFBE5"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4</w:t>
            </w:r>
          </w:p>
        </w:tc>
        <w:tc>
          <w:tcPr>
            <w:tcW w:w="980" w:type="dxa"/>
            <w:hideMark/>
          </w:tcPr>
          <w:p w14:paraId="1D6E3BB0"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0.8651</w:t>
            </w:r>
          </w:p>
        </w:tc>
        <w:tc>
          <w:tcPr>
            <w:tcW w:w="980" w:type="dxa"/>
            <w:hideMark/>
          </w:tcPr>
          <w:p w14:paraId="28F48AF5"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0.0702</w:t>
            </w:r>
          </w:p>
        </w:tc>
        <w:tc>
          <w:tcPr>
            <w:tcW w:w="980" w:type="dxa"/>
            <w:hideMark/>
          </w:tcPr>
          <w:p w14:paraId="4883AAF0"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0.01411</w:t>
            </w:r>
          </w:p>
        </w:tc>
        <w:tc>
          <w:tcPr>
            <w:tcW w:w="980" w:type="dxa"/>
            <w:hideMark/>
          </w:tcPr>
          <w:p w14:paraId="7E4197C8"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0.5385</w:t>
            </w:r>
          </w:p>
        </w:tc>
      </w:tr>
      <w:tr w:rsidR="003656FF" w:rsidRPr="003656FF" w14:paraId="301E2AAD" w14:textId="77777777" w:rsidTr="003656FF">
        <w:trPr>
          <w:trHeight w:val="287"/>
        </w:trPr>
        <w:tc>
          <w:tcPr>
            <w:tcW w:w="980" w:type="dxa"/>
            <w:hideMark/>
          </w:tcPr>
          <w:p w14:paraId="108EDC5E"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5</w:t>
            </w:r>
          </w:p>
        </w:tc>
        <w:tc>
          <w:tcPr>
            <w:tcW w:w="980" w:type="dxa"/>
            <w:hideMark/>
          </w:tcPr>
          <w:p w14:paraId="53A8AC8F"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0.8678</w:t>
            </w:r>
          </w:p>
        </w:tc>
        <w:tc>
          <w:tcPr>
            <w:tcW w:w="980" w:type="dxa"/>
            <w:hideMark/>
          </w:tcPr>
          <w:p w14:paraId="08F0BC73"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0.0701</w:t>
            </w:r>
          </w:p>
        </w:tc>
        <w:tc>
          <w:tcPr>
            <w:tcW w:w="980" w:type="dxa"/>
            <w:hideMark/>
          </w:tcPr>
          <w:p w14:paraId="167A3ABB"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0.01391</w:t>
            </w:r>
          </w:p>
        </w:tc>
        <w:tc>
          <w:tcPr>
            <w:tcW w:w="980" w:type="dxa"/>
            <w:hideMark/>
          </w:tcPr>
          <w:p w14:paraId="6A2BDF30"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0.5491</w:t>
            </w:r>
          </w:p>
        </w:tc>
      </w:tr>
      <w:tr w:rsidR="003656FF" w:rsidRPr="003656FF" w14:paraId="00F797B9" w14:textId="77777777" w:rsidTr="003656FF">
        <w:trPr>
          <w:trHeight w:val="287"/>
        </w:trPr>
        <w:tc>
          <w:tcPr>
            <w:tcW w:w="980" w:type="dxa"/>
            <w:hideMark/>
          </w:tcPr>
          <w:p w14:paraId="1057FA74" w14:textId="77777777" w:rsidR="003656FF" w:rsidRPr="003656FF" w:rsidRDefault="003656FF" w:rsidP="003656FF">
            <w:pPr>
              <w:spacing w:after="0" w:line="240" w:lineRule="auto"/>
              <w:rPr>
                <w:rFonts w:ascii="Aptos Narrow" w:eastAsia="Times New Roman" w:hAnsi="Aptos Narrow"/>
                <w:b/>
                <w:bCs/>
                <w:color w:val="000000"/>
              </w:rPr>
            </w:pPr>
            <w:r w:rsidRPr="003656FF">
              <w:rPr>
                <w:rFonts w:ascii="Aptos Narrow" w:eastAsia="Times New Roman" w:hAnsi="Aptos Narrow"/>
                <w:b/>
                <w:bCs/>
                <w:color w:val="000000"/>
              </w:rPr>
              <w:t>Mean</w:t>
            </w:r>
          </w:p>
        </w:tc>
        <w:tc>
          <w:tcPr>
            <w:tcW w:w="980" w:type="dxa"/>
            <w:hideMark/>
          </w:tcPr>
          <w:p w14:paraId="1A2FF22F" w14:textId="77777777" w:rsidR="003656FF" w:rsidRPr="003656FF" w:rsidRDefault="003656FF" w:rsidP="003656FF">
            <w:pPr>
              <w:spacing w:after="0" w:line="240" w:lineRule="auto"/>
              <w:jc w:val="right"/>
              <w:rPr>
                <w:rFonts w:ascii="Aptos Narrow" w:eastAsia="Times New Roman" w:hAnsi="Aptos Narrow"/>
                <w:b/>
                <w:bCs/>
                <w:color w:val="000000"/>
              </w:rPr>
            </w:pPr>
            <w:r w:rsidRPr="003656FF">
              <w:rPr>
                <w:rFonts w:ascii="Aptos Narrow" w:eastAsia="Times New Roman" w:hAnsi="Aptos Narrow"/>
                <w:b/>
                <w:bCs/>
                <w:color w:val="000000"/>
              </w:rPr>
              <w:t>0.8712</w:t>
            </w:r>
          </w:p>
        </w:tc>
        <w:tc>
          <w:tcPr>
            <w:tcW w:w="980" w:type="dxa"/>
            <w:hideMark/>
          </w:tcPr>
          <w:p w14:paraId="3C6AB7D6" w14:textId="77777777" w:rsidR="003656FF" w:rsidRPr="003656FF" w:rsidRDefault="003656FF" w:rsidP="003656FF">
            <w:pPr>
              <w:spacing w:after="0" w:line="240" w:lineRule="auto"/>
              <w:jc w:val="right"/>
              <w:rPr>
                <w:rFonts w:ascii="Aptos Narrow" w:eastAsia="Times New Roman" w:hAnsi="Aptos Narrow"/>
                <w:b/>
                <w:bCs/>
                <w:color w:val="000000"/>
              </w:rPr>
            </w:pPr>
            <w:r w:rsidRPr="003656FF">
              <w:rPr>
                <w:rFonts w:ascii="Aptos Narrow" w:eastAsia="Times New Roman" w:hAnsi="Aptos Narrow"/>
                <w:b/>
                <w:bCs/>
                <w:color w:val="000000"/>
              </w:rPr>
              <w:t>0.0698</w:t>
            </w:r>
          </w:p>
        </w:tc>
        <w:tc>
          <w:tcPr>
            <w:tcW w:w="980" w:type="dxa"/>
            <w:hideMark/>
          </w:tcPr>
          <w:p w14:paraId="651B6083" w14:textId="77777777" w:rsidR="003656FF" w:rsidRPr="003656FF" w:rsidRDefault="003656FF" w:rsidP="003656FF">
            <w:pPr>
              <w:spacing w:after="0" w:line="240" w:lineRule="auto"/>
              <w:jc w:val="right"/>
              <w:rPr>
                <w:rFonts w:ascii="Aptos Narrow" w:eastAsia="Times New Roman" w:hAnsi="Aptos Narrow"/>
                <w:b/>
                <w:bCs/>
                <w:color w:val="000000"/>
              </w:rPr>
            </w:pPr>
            <w:r w:rsidRPr="003656FF">
              <w:rPr>
                <w:rFonts w:ascii="Aptos Narrow" w:eastAsia="Times New Roman" w:hAnsi="Aptos Narrow"/>
                <w:b/>
                <w:bCs/>
                <w:color w:val="000000"/>
              </w:rPr>
              <w:t>0.014</w:t>
            </w:r>
          </w:p>
        </w:tc>
        <w:tc>
          <w:tcPr>
            <w:tcW w:w="980" w:type="dxa"/>
            <w:hideMark/>
          </w:tcPr>
          <w:p w14:paraId="66525E46" w14:textId="77777777" w:rsidR="003656FF" w:rsidRPr="003656FF" w:rsidRDefault="003656FF" w:rsidP="003656FF">
            <w:pPr>
              <w:spacing w:after="0" w:line="240" w:lineRule="auto"/>
              <w:jc w:val="right"/>
              <w:rPr>
                <w:rFonts w:ascii="Aptos Narrow" w:eastAsia="Times New Roman" w:hAnsi="Aptos Narrow"/>
                <w:b/>
                <w:bCs/>
                <w:color w:val="000000"/>
              </w:rPr>
            </w:pPr>
            <w:r w:rsidRPr="003656FF">
              <w:rPr>
                <w:rFonts w:ascii="Aptos Narrow" w:eastAsia="Times New Roman" w:hAnsi="Aptos Narrow"/>
                <w:b/>
                <w:bCs/>
                <w:color w:val="000000"/>
              </w:rPr>
              <w:t>0.544</w:t>
            </w:r>
          </w:p>
        </w:tc>
      </w:tr>
    </w:tbl>
    <w:p w14:paraId="3795DC59" w14:textId="77777777" w:rsidR="00D43E00" w:rsidRPr="000377B7" w:rsidRDefault="00D43E00" w:rsidP="00D43E00">
      <w:pPr>
        <w:widowControl w:val="0"/>
        <w:autoSpaceDE w:val="0"/>
        <w:autoSpaceDN w:val="0"/>
        <w:adjustRightInd w:val="0"/>
        <w:spacing w:before="63" w:after="0" w:line="240" w:lineRule="auto"/>
        <w:ind w:right="-5"/>
        <w:rPr>
          <w:rFonts w:ascii="Times-Roman" w:hAnsi="Times-Roman" w:cs="Times-Roman"/>
          <w:kern w:val="1"/>
        </w:rPr>
      </w:pPr>
    </w:p>
    <w:tbl>
      <w:tblPr>
        <w:tblStyle w:val="TableGrid"/>
        <w:tblpPr w:leftFromText="180" w:rightFromText="180" w:horzAnchor="margin" w:tblpY="371"/>
        <w:tblW w:w="3764" w:type="dxa"/>
        <w:tblLook w:val="04A0" w:firstRow="1" w:lastRow="0" w:firstColumn="1" w:lastColumn="0" w:noHBand="0" w:noVBand="1"/>
      </w:tblPr>
      <w:tblGrid>
        <w:gridCol w:w="2308"/>
        <w:gridCol w:w="1456"/>
      </w:tblGrid>
      <w:tr w:rsidR="00D43E00" w:rsidRPr="00385D43" w14:paraId="3432D036" w14:textId="77777777" w:rsidTr="006C235B">
        <w:trPr>
          <w:trHeight w:val="266"/>
        </w:trPr>
        <w:tc>
          <w:tcPr>
            <w:tcW w:w="2308" w:type="dxa"/>
          </w:tcPr>
          <w:p w14:paraId="0B3309D1" w14:textId="77777777" w:rsidR="00D43E00" w:rsidRPr="00385D43" w:rsidRDefault="00D43E00" w:rsidP="006C235B">
            <w:pPr>
              <w:spacing w:after="0" w:line="240" w:lineRule="auto"/>
              <w:rPr>
                <w:rFonts w:ascii="Aptos Narrow" w:eastAsia="Times New Roman" w:hAnsi="Aptos Narrow"/>
                <w:color w:val="000000"/>
              </w:rPr>
            </w:pPr>
            <w:r>
              <w:rPr>
                <w:rFonts w:ascii="Aptos Narrow" w:eastAsia="Times New Roman" w:hAnsi="Aptos Narrow"/>
                <w:color w:val="000000"/>
              </w:rPr>
              <w:t>Feature:</w:t>
            </w:r>
          </w:p>
        </w:tc>
        <w:tc>
          <w:tcPr>
            <w:tcW w:w="1456" w:type="dxa"/>
          </w:tcPr>
          <w:p w14:paraId="400C5557" w14:textId="77777777" w:rsidR="00D43E00" w:rsidRPr="00385D43" w:rsidRDefault="00D43E00" w:rsidP="006C235B">
            <w:pPr>
              <w:spacing w:after="0" w:line="240" w:lineRule="auto"/>
              <w:jc w:val="right"/>
              <w:rPr>
                <w:rFonts w:ascii="Aptos Narrow" w:eastAsia="Times New Roman" w:hAnsi="Aptos Narrow"/>
                <w:color w:val="000000"/>
              </w:rPr>
            </w:pPr>
            <w:r>
              <w:rPr>
                <w:rFonts w:ascii="Aptos Narrow" w:eastAsia="Times New Roman" w:hAnsi="Aptos Narrow"/>
                <w:color w:val="000000"/>
              </w:rPr>
              <w:t>MI</w:t>
            </w:r>
          </w:p>
        </w:tc>
      </w:tr>
      <w:tr w:rsidR="00D43E00" w:rsidRPr="00385D43" w14:paraId="4C6751A9" w14:textId="77777777" w:rsidTr="006C235B">
        <w:trPr>
          <w:trHeight w:val="266"/>
        </w:trPr>
        <w:tc>
          <w:tcPr>
            <w:tcW w:w="2308" w:type="dxa"/>
            <w:hideMark/>
          </w:tcPr>
          <w:p w14:paraId="1C6A66C9"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hog_pca_0</w:t>
            </w:r>
          </w:p>
        </w:tc>
        <w:tc>
          <w:tcPr>
            <w:tcW w:w="1456" w:type="dxa"/>
            <w:hideMark/>
          </w:tcPr>
          <w:p w14:paraId="38F5E537"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0.882652</w:t>
            </w:r>
          </w:p>
        </w:tc>
      </w:tr>
      <w:tr w:rsidR="00D43E00" w:rsidRPr="00385D43" w14:paraId="6758AFA0" w14:textId="77777777" w:rsidTr="006C235B">
        <w:trPr>
          <w:trHeight w:val="266"/>
        </w:trPr>
        <w:tc>
          <w:tcPr>
            <w:tcW w:w="2308" w:type="dxa"/>
            <w:hideMark/>
          </w:tcPr>
          <w:p w14:paraId="32B4A2B4"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hog_pca_3</w:t>
            </w:r>
          </w:p>
        </w:tc>
        <w:tc>
          <w:tcPr>
            <w:tcW w:w="1456" w:type="dxa"/>
            <w:hideMark/>
          </w:tcPr>
          <w:p w14:paraId="56D292DB"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0.796677</w:t>
            </w:r>
          </w:p>
        </w:tc>
      </w:tr>
      <w:tr w:rsidR="00D43E00" w:rsidRPr="00385D43" w14:paraId="75BE56FA" w14:textId="77777777" w:rsidTr="006C235B">
        <w:trPr>
          <w:trHeight w:val="266"/>
        </w:trPr>
        <w:tc>
          <w:tcPr>
            <w:tcW w:w="2308" w:type="dxa"/>
            <w:hideMark/>
          </w:tcPr>
          <w:p w14:paraId="505685AF"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Edge_Hist_Bin_6</w:t>
            </w:r>
          </w:p>
        </w:tc>
        <w:tc>
          <w:tcPr>
            <w:tcW w:w="1456" w:type="dxa"/>
            <w:hideMark/>
          </w:tcPr>
          <w:p w14:paraId="22536E61"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0.596259</w:t>
            </w:r>
          </w:p>
        </w:tc>
      </w:tr>
      <w:tr w:rsidR="00D43E00" w:rsidRPr="00385D43" w14:paraId="57A5930E" w14:textId="77777777" w:rsidTr="006C235B">
        <w:trPr>
          <w:trHeight w:val="266"/>
        </w:trPr>
        <w:tc>
          <w:tcPr>
            <w:tcW w:w="2308" w:type="dxa"/>
            <w:hideMark/>
          </w:tcPr>
          <w:p w14:paraId="221BA990"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Edge_Hist_Bin_2</w:t>
            </w:r>
          </w:p>
        </w:tc>
        <w:tc>
          <w:tcPr>
            <w:tcW w:w="1456" w:type="dxa"/>
            <w:hideMark/>
          </w:tcPr>
          <w:p w14:paraId="1A44ACCA"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0.566049</w:t>
            </w:r>
          </w:p>
        </w:tc>
      </w:tr>
      <w:tr w:rsidR="00D43E00" w:rsidRPr="00385D43" w14:paraId="222AA59D" w14:textId="77777777" w:rsidTr="006C235B">
        <w:trPr>
          <w:trHeight w:val="266"/>
        </w:trPr>
        <w:tc>
          <w:tcPr>
            <w:tcW w:w="2308" w:type="dxa"/>
            <w:hideMark/>
          </w:tcPr>
          <w:p w14:paraId="0607597B"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hog_pca_1</w:t>
            </w:r>
          </w:p>
        </w:tc>
        <w:tc>
          <w:tcPr>
            <w:tcW w:w="1456" w:type="dxa"/>
            <w:hideMark/>
          </w:tcPr>
          <w:p w14:paraId="63006B8B"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0.554871</w:t>
            </w:r>
          </w:p>
        </w:tc>
      </w:tr>
      <w:tr w:rsidR="00D43E00" w:rsidRPr="00385D43" w14:paraId="71E4AFF9" w14:textId="77777777" w:rsidTr="006C235B">
        <w:trPr>
          <w:trHeight w:val="266"/>
        </w:trPr>
        <w:tc>
          <w:tcPr>
            <w:tcW w:w="2308" w:type="dxa"/>
            <w:hideMark/>
          </w:tcPr>
          <w:p w14:paraId="59204403"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Edge_Hist_Bin_7</w:t>
            </w:r>
          </w:p>
        </w:tc>
        <w:tc>
          <w:tcPr>
            <w:tcW w:w="1456" w:type="dxa"/>
            <w:hideMark/>
          </w:tcPr>
          <w:p w14:paraId="45DE07F9"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0.530975</w:t>
            </w:r>
          </w:p>
        </w:tc>
      </w:tr>
      <w:tr w:rsidR="00D43E00" w:rsidRPr="00385D43" w14:paraId="50C4C7A2" w14:textId="77777777" w:rsidTr="006C235B">
        <w:trPr>
          <w:trHeight w:val="266"/>
        </w:trPr>
        <w:tc>
          <w:tcPr>
            <w:tcW w:w="2308" w:type="dxa"/>
            <w:hideMark/>
          </w:tcPr>
          <w:p w14:paraId="6D3FDF76"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Edge_Hist_Bin_3</w:t>
            </w:r>
          </w:p>
        </w:tc>
        <w:tc>
          <w:tcPr>
            <w:tcW w:w="1456" w:type="dxa"/>
            <w:hideMark/>
          </w:tcPr>
          <w:p w14:paraId="466CA362"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0.519416</w:t>
            </w:r>
          </w:p>
        </w:tc>
      </w:tr>
      <w:tr w:rsidR="00D43E00" w:rsidRPr="00385D43" w14:paraId="461E5946" w14:textId="77777777" w:rsidTr="006C235B">
        <w:trPr>
          <w:trHeight w:val="266"/>
        </w:trPr>
        <w:tc>
          <w:tcPr>
            <w:tcW w:w="2308" w:type="dxa"/>
            <w:hideMark/>
          </w:tcPr>
          <w:p w14:paraId="282B744F"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hog_pca_2</w:t>
            </w:r>
          </w:p>
        </w:tc>
        <w:tc>
          <w:tcPr>
            <w:tcW w:w="1456" w:type="dxa"/>
            <w:hideMark/>
          </w:tcPr>
          <w:p w14:paraId="2619C81A"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0.493234</w:t>
            </w:r>
          </w:p>
        </w:tc>
      </w:tr>
      <w:tr w:rsidR="00D43E00" w:rsidRPr="00385D43" w14:paraId="19E2B21C" w14:textId="77777777" w:rsidTr="006C235B">
        <w:trPr>
          <w:trHeight w:val="266"/>
        </w:trPr>
        <w:tc>
          <w:tcPr>
            <w:tcW w:w="2308" w:type="dxa"/>
            <w:hideMark/>
          </w:tcPr>
          <w:p w14:paraId="1553A561"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Edge_Hist_Bin_5</w:t>
            </w:r>
          </w:p>
        </w:tc>
        <w:tc>
          <w:tcPr>
            <w:tcW w:w="1456" w:type="dxa"/>
            <w:hideMark/>
          </w:tcPr>
          <w:p w14:paraId="44FC30A3"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0.429996</w:t>
            </w:r>
          </w:p>
        </w:tc>
      </w:tr>
      <w:tr w:rsidR="00D43E00" w:rsidRPr="00385D43" w14:paraId="257B117E" w14:textId="77777777" w:rsidTr="006C235B">
        <w:trPr>
          <w:trHeight w:val="266"/>
        </w:trPr>
        <w:tc>
          <w:tcPr>
            <w:tcW w:w="2308" w:type="dxa"/>
            <w:hideMark/>
          </w:tcPr>
          <w:p w14:paraId="28D7AE4C" w14:textId="77777777" w:rsidR="00D43E00" w:rsidRPr="00385D43" w:rsidRDefault="00D43E00" w:rsidP="006C235B">
            <w:pPr>
              <w:spacing w:after="0" w:line="240" w:lineRule="auto"/>
              <w:rPr>
                <w:rFonts w:ascii="Aptos Narrow" w:eastAsia="Times New Roman" w:hAnsi="Aptos Narrow"/>
                <w:color w:val="000000"/>
              </w:rPr>
            </w:pPr>
            <w:r w:rsidRPr="00385D43">
              <w:rPr>
                <w:rFonts w:ascii="Aptos Narrow" w:eastAsia="Times New Roman" w:hAnsi="Aptos Narrow"/>
                <w:color w:val="000000"/>
              </w:rPr>
              <w:t>H_hist_bin_16</w:t>
            </w:r>
          </w:p>
        </w:tc>
        <w:tc>
          <w:tcPr>
            <w:tcW w:w="1456" w:type="dxa"/>
            <w:hideMark/>
          </w:tcPr>
          <w:p w14:paraId="75465014" w14:textId="77777777" w:rsidR="00D43E00" w:rsidRPr="00385D43" w:rsidRDefault="00D43E00" w:rsidP="006C235B">
            <w:pPr>
              <w:spacing w:after="0" w:line="240" w:lineRule="auto"/>
              <w:jc w:val="right"/>
              <w:rPr>
                <w:rFonts w:ascii="Aptos Narrow" w:eastAsia="Times New Roman" w:hAnsi="Aptos Narrow"/>
                <w:color w:val="000000"/>
              </w:rPr>
            </w:pPr>
            <w:r w:rsidRPr="00385D43">
              <w:rPr>
                <w:rFonts w:ascii="Aptos Narrow" w:eastAsia="Times New Roman" w:hAnsi="Aptos Narrow"/>
                <w:color w:val="000000"/>
              </w:rPr>
              <w:t>0.40201</w:t>
            </w:r>
          </w:p>
        </w:tc>
      </w:tr>
    </w:tbl>
    <w:p w14:paraId="0F8ED652" w14:textId="4FB649C2" w:rsidR="00C54652" w:rsidRPr="00D43E00" w:rsidRDefault="00D43E00" w:rsidP="00D43E00">
      <w:pPr>
        <w:widowControl w:val="0"/>
        <w:autoSpaceDE w:val="0"/>
        <w:autoSpaceDN w:val="0"/>
        <w:adjustRightInd w:val="0"/>
        <w:spacing w:after="200" w:line="240" w:lineRule="auto"/>
        <w:ind w:right="285"/>
        <w:jc w:val="both"/>
        <w:rPr>
          <w:rFonts w:ascii="Times-Roman" w:hAnsi="Times-Roman" w:cs="Times-Roman"/>
          <w:kern w:val="1"/>
          <w:sz w:val="18"/>
          <w:szCs w:val="18"/>
        </w:rPr>
      </w:pPr>
      <w:r>
        <w:rPr>
          <w:rFonts w:ascii="Times-Bold" w:hAnsi="Times-Bold" w:cs="Times-Bold"/>
          <w:b/>
          <w:bCs/>
          <w:kern w:val="1"/>
          <w:sz w:val="18"/>
          <w:szCs w:val="18"/>
        </w:rPr>
        <w:t xml:space="preserve">Figure </w:t>
      </w:r>
      <w:r>
        <w:rPr>
          <w:rFonts w:ascii="Times-Bold" w:hAnsi="Times-Bold" w:cs="Times-Bold"/>
          <w:b/>
          <w:bCs/>
          <w:kern w:val="1"/>
          <w:sz w:val="18"/>
          <w:szCs w:val="18"/>
        </w:rPr>
        <w:t>3</w:t>
      </w:r>
      <w:r>
        <w:rPr>
          <w:rFonts w:ascii="Times-Bold" w:hAnsi="Times-Bold" w:cs="Times-Bold"/>
          <w:b/>
          <w:bCs/>
          <w:kern w:val="1"/>
          <w:sz w:val="18"/>
          <w:szCs w:val="18"/>
        </w:rPr>
        <w:t>.</w:t>
      </w:r>
      <w:r>
        <w:rPr>
          <w:rFonts w:ascii="Times-Bold" w:hAnsi="Times-Bold" w:cs="Times-Bold"/>
          <w:b/>
          <w:bCs/>
          <w:kern w:val="1"/>
          <w:sz w:val="18"/>
          <w:szCs w:val="18"/>
        </w:rPr>
        <w:t>1</w:t>
      </w:r>
      <w:r>
        <w:rPr>
          <w:rFonts w:ascii="Times-Bold" w:hAnsi="Times-Bold" w:cs="Times-Bold"/>
          <w:b/>
          <w:bCs/>
          <w:kern w:val="1"/>
          <w:sz w:val="18"/>
          <w:szCs w:val="18"/>
        </w:rPr>
        <w:t>.</w:t>
      </w:r>
      <w:r w:rsidR="003656FF">
        <w:rPr>
          <w:rFonts w:ascii="Times-Bold" w:hAnsi="Times-Bold" w:cs="Times-Bold"/>
          <w:b/>
          <w:bCs/>
          <w:kern w:val="1"/>
          <w:sz w:val="18"/>
          <w:szCs w:val="18"/>
        </w:rPr>
        <w:t>1</w:t>
      </w:r>
      <w:r>
        <w:rPr>
          <w:rFonts w:ascii="Times-Bold" w:hAnsi="Times-Bold" w:cs="Times-Bold"/>
          <w:b/>
          <w:bCs/>
          <w:kern w:val="1"/>
          <w:sz w:val="18"/>
          <w:szCs w:val="18"/>
        </w:rPr>
        <w:t>-</w:t>
      </w:r>
      <w:r>
        <w:rPr>
          <w:rFonts w:ascii="Times-Roman" w:hAnsi="Times-Roman" w:cs="Times-Roman"/>
          <w:kern w:val="1"/>
          <w:sz w:val="18"/>
          <w:szCs w:val="18"/>
        </w:rPr>
        <w:t xml:space="preserve"> </w:t>
      </w:r>
      <w:r>
        <w:rPr>
          <w:rFonts w:ascii="Times-Roman" w:hAnsi="Times-Roman" w:cs="Times-Roman"/>
          <w:kern w:val="1"/>
          <w:sz w:val="18"/>
          <w:szCs w:val="18"/>
        </w:rPr>
        <w:t xml:space="preserve">SVM Model Accuracy, </w:t>
      </w:r>
      <w:r w:rsidR="00B52895">
        <w:rPr>
          <w:rFonts w:ascii="Times-Roman" w:hAnsi="Times-Roman" w:cs="Times-Roman"/>
          <w:kern w:val="1"/>
          <w:sz w:val="18"/>
          <w:szCs w:val="18"/>
        </w:rPr>
        <w:t xml:space="preserve">Loss, </w:t>
      </w:r>
      <w:r>
        <w:rPr>
          <w:rFonts w:ascii="Times-Roman" w:hAnsi="Times-Roman" w:cs="Times-Roman"/>
          <w:kern w:val="1"/>
          <w:sz w:val="18"/>
          <w:szCs w:val="18"/>
        </w:rPr>
        <w:t>Bias &amp; Variance across Validation folds.</w:t>
      </w:r>
    </w:p>
    <w:p w14:paraId="007D931E" w14:textId="5A555A77" w:rsidR="00C54652" w:rsidRPr="00922256" w:rsidRDefault="00922256"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3.2 R</w:t>
      </w:r>
      <w:r w:rsidR="00C54652" w:rsidRPr="00922256">
        <w:rPr>
          <w:rFonts w:ascii="Times-Bold" w:hAnsi="Times-Bold" w:cs="Times-Bold"/>
          <w:b/>
          <w:bCs/>
          <w:kern w:val="1"/>
        </w:rPr>
        <w:t>F Performance</w:t>
      </w:r>
    </w:p>
    <w:p w14:paraId="2BE36744" w14:textId="77777777" w:rsidR="00922256" w:rsidRPr="00922256" w:rsidRDefault="00922256" w:rsidP="00922256">
      <w:pPr>
        <w:pStyle w:val="ListParagraph"/>
        <w:widowControl w:val="0"/>
        <w:tabs>
          <w:tab w:val="left" w:pos="691"/>
        </w:tabs>
        <w:autoSpaceDE w:val="0"/>
        <w:autoSpaceDN w:val="0"/>
        <w:adjustRightInd w:val="0"/>
        <w:spacing w:before="124" w:after="0" w:line="240" w:lineRule="auto"/>
        <w:ind w:left="1049" w:right="-5"/>
        <w:rPr>
          <w:rFonts w:ascii="Times-Bold" w:hAnsi="Times-Bold" w:cs="Times-Bold"/>
          <w:b/>
          <w:bCs/>
          <w:kern w:val="1"/>
        </w:rPr>
      </w:pPr>
    </w:p>
    <w:p w14:paraId="4B69F67D" w14:textId="77777777" w:rsidR="00922256" w:rsidRDefault="00922256" w:rsidP="00922256">
      <w:pPr>
        <w:widowControl w:val="0"/>
        <w:autoSpaceDE w:val="0"/>
        <w:autoSpaceDN w:val="0"/>
        <w:adjustRightInd w:val="0"/>
        <w:spacing w:after="200" w:line="240" w:lineRule="auto"/>
        <w:ind w:right="285"/>
        <w:jc w:val="both"/>
        <w:rPr>
          <w:rFonts w:ascii="Times-Bold" w:hAnsi="Times-Bold" w:cs="Times-Bold"/>
          <w:b/>
          <w:bCs/>
          <w:kern w:val="1"/>
          <w:sz w:val="18"/>
          <w:szCs w:val="18"/>
        </w:rPr>
      </w:pPr>
    </w:p>
    <w:tbl>
      <w:tblPr>
        <w:tblStyle w:val="TableGrid"/>
        <w:tblW w:w="4142" w:type="dxa"/>
        <w:tblLook w:val="04A0" w:firstRow="1" w:lastRow="0" w:firstColumn="1" w:lastColumn="0" w:noHBand="0" w:noVBand="1"/>
      </w:tblPr>
      <w:tblGrid>
        <w:gridCol w:w="657"/>
        <w:gridCol w:w="963"/>
        <w:gridCol w:w="760"/>
        <w:gridCol w:w="927"/>
        <w:gridCol w:w="835"/>
      </w:tblGrid>
      <w:tr w:rsidR="00BC7DC9" w:rsidRPr="003656FF" w14:paraId="5EF39E3A" w14:textId="77777777" w:rsidTr="00BC7DC9">
        <w:trPr>
          <w:trHeight w:val="586"/>
        </w:trPr>
        <w:tc>
          <w:tcPr>
            <w:tcW w:w="657" w:type="dxa"/>
            <w:hideMark/>
          </w:tcPr>
          <w:p w14:paraId="255C376B"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lastRenderedPageBreak/>
              <w:t>Fold</w:t>
            </w:r>
          </w:p>
        </w:tc>
        <w:tc>
          <w:tcPr>
            <w:tcW w:w="963" w:type="dxa"/>
            <w:hideMark/>
          </w:tcPr>
          <w:p w14:paraId="5DC6D697"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Accuracy</w:t>
            </w:r>
          </w:p>
        </w:tc>
        <w:tc>
          <w:tcPr>
            <w:tcW w:w="760" w:type="dxa"/>
            <w:hideMark/>
          </w:tcPr>
          <w:p w14:paraId="30234D14"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Bias</w:t>
            </w:r>
          </w:p>
        </w:tc>
        <w:tc>
          <w:tcPr>
            <w:tcW w:w="927" w:type="dxa"/>
            <w:hideMark/>
          </w:tcPr>
          <w:p w14:paraId="5550B329"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Variance</w:t>
            </w:r>
          </w:p>
        </w:tc>
        <w:tc>
          <w:tcPr>
            <w:tcW w:w="835" w:type="dxa"/>
            <w:hideMark/>
          </w:tcPr>
          <w:p w14:paraId="13F5FCE5" w14:textId="77777777" w:rsidR="003656FF" w:rsidRPr="003656FF" w:rsidRDefault="003656FF" w:rsidP="003656FF">
            <w:pPr>
              <w:spacing w:after="0" w:line="240" w:lineRule="auto"/>
              <w:jc w:val="center"/>
              <w:rPr>
                <w:rFonts w:ascii="Aptos Narrow" w:eastAsia="Times New Roman" w:hAnsi="Aptos Narrow"/>
                <w:b/>
                <w:bCs/>
                <w:color w:val="000000"/>
              </w:rPr>
            </w:pPr>
            <w:r w:rsidRPr="003656FF">
              <w:rPr>
                <w:rFonts w:ascii="Aptos Narrow" w:eastAsia="Times New Roman" w:hAnsi="Aptos Narrow"/>
                <w:b/>
                <w:bCs/>
                <w:color w:val="000000"/>
              </w:rPr>
              <w:t>Cross-Entropy Loss</w:t>
            </w:r>
          </w:p>
        </w:tc>
      </w:tr>
      <w:tr w:rsidR="00BC7DC9" w:rsidRPr="003656FF" w14:paraId="37F05ECB" w14:textId="77777777" w:rsidTr="00BC7DC9">
        <w:trPr>
          <w:trHeight w:val="195"/>
        </w:trPr>
        <w:tc>
          <w:tcPr>
            <w:tcW w:w="657" w:type="dxa"/>
            <w:hideMark/>
          </w:tcPr>
          <w:p w14:paraId="430A0A63" w14:textId="77777777" w:rsidR="003656FF" w:rsidRPr="003656FF" w:rsidRDefault="003656FF" w:rsidP="003656FF">
            <w:pPr>
              <w:spacing w:after="0" w:line="240" w:lineRule="auto"/>
              <w:rPr>
                <w:rFonts w:ascii="Aptos Narrow" w:eastAsia="Times New Roman" w:hAnsi="Aptos Narrow"/>
                <w:color w:val="000000"/>
              </w:rPr>
            </w:pPr>
            <w:r w:rsidRPr="003656FF">
              <w:rPr>
                <w:rFonts w:ascii="Aptos Narrow" w:eastAsia="Times New Roman" w:hAnsi="Aptos Narrow"/>
                <w:color w:val="000000"/>
              </w:rPr>
              <w:t>Fold 1</w:t>
            </w:r>
          </w:p>
        </w:tc>
        <w:tc>
          <w:tcPr>
            <w:tcW w:w="963" w:type="dxa"/>
            <w:hideMark/>
          </w:tcPr>
          <w:p w14:paraId="733D4058"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0.8306</w:t>
            </w:r>
          </w:p>
        </w:tc>
        <w:tc>
          <w:tcPr>
            <w:tcW w:w="760" w:type="dxa"/>
            <w:hideMark/>
          </w:tcPr>
          <w:p w14:paraId="0FDA5BA5"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0.1012</w:t>
            </w:r>
          </w:p>
        </w:tc>
        <w:tc>
          <w:tcPr>
            <w:tcW w:w="927" w:type="dxa"/>
            <w:hideMark/>
          </w:tcPr>
          <w:p w14:paraId="46FA7D2B"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0.006</w:t>
            </w:r>
          </w:p>
        </w:tc>
        <w:tc>
          <w:tcPr>
            <w:tcW w:w="835" w:type="dxa"/>
            <w:hideMark/>
          </w:tcPr>
          <w:p w14:paraId="12A0A541"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1.0685</w:t>
            </w:r>
          </w:p>
        </w:tc>
      </w:tr>
      <w:tr w:rsidR="00BC7DC9" w:rsidRPr="003656FF" w14:paraId="146145B3" w14:textId="77777777" w:rsidTr="00BC7DC9">
        <w:trPr>
          <w:trHeight w:val="195"/>
        </w:trPr>
        <w:tc>
          <w:tcPr>
            <w:tcW w:w="657" w:type="dxa"/>
            <w:hideMark/>
          </w:tcPr>
          <w:p w14:paraId="1B7163B8" w14:textId="77777777" w:rsidR="003656FF" w:rsidRPr="003656FF" w:rsidRDefault="003656FF" w:rsidP="003656FF">
            <w:pPr>
              <w:spacing w:after="0" w:line="240" w:lineRule="auto"/>
              <w:rPr>
                <w:rFonts w:ascii="Aptos Narrow" w:eastAsia="Times New Roman" w:hAnsi="Aptos Narrow"/>
                <w:color w:val="000000"/>
              </w:rPr>
            </w:pPr>
            <w:r w:rsidRPr="003656FF">
              <w:rPr>
                <w:rFonts w:ascii="Aptos Narrow" w:eastAsia="Times New Roman" w:hAnsi="Aptos Narrow"/>
                <w:color w:val="000000"/>
              </w:rPr>
              <w:t>Fold 2</w:t>
            </w:r>
          </w:p>
        </w:tc>
        <w:tc>
          <w:tcPr>
            <w:tcW w:w="963" w:type="dxa"/>
            <w:hideMark/>
          </w:tcPr>
          <w:p w14:paraId="680B58BE"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0.8388</w:t>
            </w:r>
          </w:p>
        </w:tc>
        <w:tc>
          <w:tcPr>
            <w:tcW w:w="760" w:type="dxa"/>
            <w:hideMark/>
          </w:tcPr>
          <w:p w14:paraId="16585521"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0.1018</w:t>
            </w:r>
          </w:p>
        </w:tc>
        <w:tc>
          <w:tcPr>
            <w:tcW w:w="927" w:type="dxa"/>
            <w:hideMark/>
          </w:tcPr>
          <w:p w14:paraId="55C6A03D"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0.0058</w:t>
            </w:r>
          </w:p>
        </w:tc>
        <w:tc>
          <w:tcPr>
            <w:tcW w:w="835" w:type="dxa"/>
            <w:hideMark/>
          </w:tcPr>
          <w:p w14:paraId="3FFE286A"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1.0852</w:t>
            </w:r>
          </w:p>
        </w:tc>
      </w:tr>
      <w:tr w:rsidR="00BC7DC9" w:rsidRPr="003656FF" w14:paraId="49DF97BC" w14:textId="77777777" w:rsidTr="00BC7DC9">
        <w:trPr>
          <w:trHeight w:val="195"/>
        </w:trPr>
        <w:tc>
          <w:tcPr>
            <w:tcW w:w="657" w:type="dxa"/>
            <w:hideMark/>
          </w:tcPr>
          <w:p w14:paraId="72BB99AC" w14:textId="77777777" w:rsidR="003656FF" w:rsidRPr="003656FF" w:rsidRDefault="003656FF" w:rsidP="003656FF">
            <w:pPr>
              <w:spacing w:after="0" w:line="240" w:lineRule="auto"/>
              <w:rPr>
                <w:rFonts w:ascii="Aptos Narrow" w:eastAsia="Times New Roman" w:hAnsi="Aptos Narrow"/>
                <w:color w:val="000000"/>
              </w:rPr>
            </w:pPr>
            <w:r w:rsidRPr="003656FF">
              <w:rPr>
                <w:rFonts w:ascii="Aptos Narrow" w:eastAsia="Times New Roman" w:hAnsi="Aptos Narrow"/>
                <w:color w:val="000000"/>
              </w:rPr>
              <w:t>Fold 3</w:t>
            </w:r>
          </w:p>
        </w:tc>
        <w:tc>
          <w:tcPr>
            <w:tcW w:w="963" w:type="dxa"/>
            <w:hideMark/>
          </w:tcPr>
          <w:p w14:paraId="22035DC9"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0.8324</w:t>
            </w:r>
          </w:p>
        </w:tc>
        <w:tc>
          <w:tcPr>
            <w:tcW w:w="760" w:type="dxa"/>
            <w:hideMark/>
          </w:tcPr>
          <w:p w14:paraId="7631BD0F"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0.1017</w:t>
            </w:r>
          </w:p>
        </w:tc>
        <w:tc>
          <w:tcPr>
            <w:tcW w:w="927" w:type="dxa"/>
            <w:hideMark/>
          </w:tcPr>
          <w:p w14:paraId="6D2EEEDE"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0.0059</w:t>
            </w:r>
          </w:p>
        </w:tc>
        <w:tc>
          <w:tcPr>
            <w:tcW w:w="835" w:type="dxa"/>
            <w:hideMark/>
          </w:tcPr>
          <w:p w14:paraId="3C8EB5C2"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1.0725</w:t>
            </w:r>
          </w:p>
        </w:tc>
      </w:tr>
      <w:tr w:rsidR="00BC7DC9" w:rsidRPr="003656FF" w14:paraId="3F3C788B" w14:textId="77777777" w:rsidTr="00BC7DC9">
        <w:trPr>
          <w:trHeight w:val="195"/>
        </w:trPr>
        <w:tc>
          <w:tcPr>
            <w:tcW w:w="657" w:type="dxa"/>
            <w:hideMark/>
          </w:tcPr>
          <w:p w14:paraId="21CCF358" w14:textId="77777777" w:rsidR="003656FF" w:rsidRPr="003656FF" w:rsidRDefault="003656FF" w:rsidP="003656FF">
            <w:pPr>
              <w:spacing w:after="0" w:line="240" w:lineRule="auto"/>
              <w:rPr>
                <w:rFonts w:ascii="Aptos Narrow" w:eastAsia="Times New Roman" w:hAnsi="Aptos Narrow"/>
                <w:color w:val="000000"/>
              </w:rPr>
            </w:pPr>
            <w:r w:rsidRPr="003656FF">
              <w:rPr>
                <w:rFonts w:ascii="Aptos Narrow" w:eastAsia="Times New Roman" w:hAnsi="Aptos Narrow"/>
                <w:color w:val="000000"/>
              </w:rPr>
              <w:t>Fold 4</w:t>
            </w:r>
          </w:p>
        </w:tc>
        <w:tc>
          <w:tcPr>
            <w:tcW w:w="963" w:type="dxa"/>
            <w:hideMark/>
          </w:tcPr>
          <w:p w14:paraId="4EA04DF6"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0.8295</w:t>
            </w:r>
          </w:p>
        </w:tc>
        <w:tc>
          <w:tcPr>
            <w:tcW w:w="760" w:type="dxa"/>
            <w:hideMark/>
          </w:tcPr>
          <w:p w14:paraId="76DBABC8"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0.1025</w:t>
            </w:r>
          </w:p>
        </w:tc>
        <w:tc>
          <w:tcPr>
            <w:tcW w:w="927" w:type="dxa"/>
            <w:hideMark/>
          </w:tcPr>
          <w:p w14:paraId="645A1A8E"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0.0057</w:t>
            </w:r>
          </w:p>
        </w:tc>
        <w:tc>
          <w:tcPr>
            <w:tcW w:w="835" w:type="dxa"/>
            <w:hideMark/>
          </w:tcPr>
          <w:p w14:paraId="6FB9A003"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1.0915</w:t>
            </w:r>
          </w:p>
        </w:tc>
      </w:tr>
      <w:tr w:rsidR="00BC7DC9" w:rsidRPr="003656FF" w14:paraId="473DE951" w14:textId="77777777" w:rsidTr="00BC7DC9">
        <w:trPr>
          <w:trHeight w:val="195"/>
        </w:trPr>
        <w:tc>
          <w:tcPr>
            <w:tcW w:w="657" w:type="dxa"/>
            <w:hideMark/>
          </w:tcPr>
          <w:p w14:paraId="0DE9443E" w14:textId="77777777" w:rsidR="003656FF" w:rsidRPr="003656FF" w:rsidRDefault="003656FF" w:rsidP="003656FF">
            <w:pPr>
              <w:spacing w:after="0" w:line="240" w:lineRule="auto"/>
              <w:rPr>
                <w:rFonts w:ascii="Aptos Narrow" w:eastAsia="Times New Roman" w:hAnsi="Aptos Narrow"/>
                <w:color w:val="000000"/>
              </w:rPr>
            </w:pPr>
            <w:r w:rsidRPr="003656FF">
              <w:rPr>
                <w:rFonts w:ascii="Aptos Narrow" w:eastAsia="Times New Roman" w:hAnsi="Aptos Narrow"/>
                <w:color w:val="000000"/>
              </w:rPr>
              <w:t>Fold 5</w:t>
            </w:r>
          </w:p>
        </w:tc>
        <w:tc>
          <w:tcPr>
            <w:tcW w:w="963" w:type="dxa"/>
            <w:hideMark/>
          </w:tcPr>
          <w:p w14:paraId="48EBA689"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0.8177</w:t>
            </w:r>
          </w:p>
        </w:tc>
        <w:tc>
          <w:tcPr>
            <w:tcW w:w="760" w:type="dxa"/>
            <w:hideMark/>
          </w:tcPr>
          <w:p w14:paraId="1360AF76"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0.1037</w:t>
            </w:r>
          </w:p>
        </w:tc>
        <w:tc>
          <w:tcPr>
            <w:tcW w:w="927" w:type="dxa"/>
            <w:hideMark/>
          </w:tcPr>
          <w:p w14:paraId="7F380599"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0.0057</w:t>
            </w:r>
          </w:p>
        </w:tc>
        <w:tc>
          <w:tcPr>
            <w:tcW w:w="835" w:type="dxa"/>
            <w:hideMark/>
          </w:tcPr>
          <w:p w14:paraId="233BC694" w14:textId="77777777" w:rsidR="003656FF" w:rsidRPr="003656FF" w:rsidRDefault="003656FF" w:rsidP="003656FF">
            <w:pPr>
              <w:spacing w:after="0" w:line="240" w:lineRule="auto"/>
              <w:jc w:val="right"/>
              <w:rPr>
                <w:rFonts w:ascii="Aptos Narrow" w:eastAsia="Times New Roman" w:hAnsi="Aptos Narrow"/>
                <w:color w:val="000000"/>
              </w:rPr>
            </w:pPr>
            <w:r w:rsidRPr="003656FF">
              <w:rPr>
                <w:rFonts w:ascii="Aptos Narrow" w:eastAsia="Times New Roman" w:hAnsi="Aptos Narrow"/>
                <w:color w:val="000000"/>
              </w:rPr>
              <w:t>1.1137</w:t>
            </w:r>
          </w:p>
        </w:tc>
      </w:tr>
      <w:tr w:rsidR="00BC7DC9" w:rsidRPr="003656FF" w14:paraId="3CA9DB0E" w14:textId="77777777" w:rsidTr="00BC7DC9">
        <w:trPr>
          <w:trHeight w:val="195"/>
        </w:trPr>
        <w:tc>
          <w:tcPr>
            <w:tcW w:w="657" w:type="dxa"/>
            <w:hideMark/>
          </w:tcPr>
          <w:p w14:paraId="2D2CA231" w14:textId="77777777" w:rsidR="003656FF" w:rsidRPr="003656FF" w:rsidRDefault="003656FF" w:rsidP="003656FF">
            <w:pPr>
              <w:spacing w:after="0" w:line="240" w:lineRule="auto"/>
              <w:rPr>
                <w:rFonts w:ascii="Aptos Narrow" w:eastAsia="Times New Roman" w:hAnsi="Aptos Narrow"/>
                <w:b/>
                <w:bCs/>
                <w:color w:val="000000"/>
              </w:rPr>
            </w:pPr>
            <w:r w:rsidRPr="003656FF">
              <w:rPr>
                <w:rFonts w:ascii="Aptos Narrow" w:eastAsia="Times New Roman" w:hAnsi="Aptos Narrow"/>
                <w:b/>
                <w:bCs/>
                <w:color w:val="000000"/>
              </w:rPr>
              <w:t>Mean</w:t>
            </w:r>
          </w:p>
        </w:tc>
        <w:tc>
          <w:tcPr>
            <w:tcW w:w="963" w:type="dxa"/>
            <w:hideMark/>
          </w:tcPr>
          <w:p w14:paraId="2456FC82" w14:textId="77777777" w:rsidR="003656FF" w:rsidRPr="003656FF" w:rsidRDefault="003656FF" w:rsidP="003656FF">
            <w:pPr>
              <w:spacing w:after="0" w:line="240" w:lineRule="auto"/>
              <w:jc w:val="right"/>
              <w:rPr>
                <w:rFonts w:ascii="Aptos Narrow" w:eastAsia="Times New Roman" w:hAnsi="Aptos Narrow"/>
                <w:b/>
                <w:bCs/>
                <w:color w:val="000000"/>
              </w:rPr>
            </w:pPr>
            <w:r w:rsidRPr="003656FF">
              <w:rPr>
                <w:rFonts w:ascii="Aptos Narrow" w:eastAsia="Times New Roman" w:hAnsi="Aptos Narrow"/>
                <w:b/>
                <w:bCs/>
                <w:color w:val="000000"/>
              </w:rPr>
              <w:t>0.8298</w:t>
            </w:r>
          </w:p>
        </w:tc>
        <w:tc>
          <w:tcPr>
            <w:tcW w:w="760" w:type="dxa"/>
            <w:hideMark/>
          </w:tcPr>
          <w:p w14:paraId="3821BE60" w14:textId="77777777" w:rsidR="003656FF" w:rsidRPr="003656FF" w:rsidRDefault="003656FF" w:rsidP="003656FF">
            <w:pPr>
              <w:spacing w:after="0" w:line="240" w:lineRule="auto"/>
              <w:jc w:val="right"/>
              <w:rPr>
                <w:rFonts w:ascii="Aptos Narrow" w:eastAsia="Times New Roman" w:hAnsi="Aptos Narrow"/>
                <w:b/>
                <w:bCs/>
                <w:color w:val="000000"/>
              </w:rPr>
            </w:pPr>
            <w:r w:rsidRPr="003656FF">
              <w:rPr>
                <w:rFonts w:ascii="Aptos Narrow" w:eastAsia="Times New Roman" w:hAnsi="Aptos Narrow"/>
                <w:b/>
                <w:bCs/>
                <w:color w:val="000000"/>
              </w:rPr>
              <w:t>0.1022</w:t>
            </w:r>
          </w:p>
        </w:tc>
        <w:tc>
          <w:tcPr>
            <w:tcW w:w="927" w:type="dxa"/>
            <w:hideMark/>
          </w:tcPr>
          <w:p w14:paraId="019136BB" w14:textId="77777777" w:rsidR="003656FF" w:rsidRPr="003656FF" w:rsidRDefault="003656FF" w:rsidP="003656FF">
            <w:pPr>
              <w:spacing w:after="0" w:line="240" w:lineRule="auto"/>
              <w:jc w:val="right"/>
              <w:rPr>
                <w:rFonts w:ascii="Aptos Narrow" w:eastAsia="Times New Roman" w:hAnsi="Aptos Narrow"/>
                <w:b/>
                <w:bCs/>
                <w:color w:val="000000"/>
              </w:rPr>
            </w:pPr>
            <w:r w:rsidRPr="003656FF">
              <w:rPr>
                <w:rFonts w:ascii="Aptos Narrow" w:eastAsia="Times New Roman" w:hAnsi="Aptos Narrow"/>
                <w:b/>
                <w:bCs/>
                <w:color w:val="000000"/>
              </w:rPr>
              <w:t>0.0058</w:t>
            </w:r>
          </w:p>
        </w:tc>
        <w:tc>
          <w:tcPr>
            <w:tcW w:w="835" w:type="dxa"/>
            <w:hideMark/>
          </w:tcPr>
          <w:p w14:paraId="3AED4CD8" w14:textId="77777777" w:rsidR="003656FF" w:rsidRPr="003656FF" w:rsidRDefault="003656FF" w:rsidP="003656FF">
            <w:pPr>
              <w:spacing w:after="0" w:line="240" w:lineRule="auto"/>
              <w:jc w:val="right"/>
              <w:rPr>
                <w:rFonts w:ascii="Aptos Narrow" w:eastAsia="Times New Roman" w:hAnsi="Aptos Narrow"/>
                <w:b/>
                <w:bCs/>
                <w:color w:val="000000"/>
              </w:rPr>
            </w:pPr>
            <w:r w:rsidRPr="003656FF">
              <w:rPr>
                <w:rFonts w:ascii="Aptos Narrow" w:eastAsia="Times New Roman" w:hAnsi="Aptos Narrow"/>
                <w:b/>
                <w:bCs/>
                <w:color w:val="000000"/>
              </w:rPr>
              <w:t>1.0863</w:t>
            </w:r>
          </w:p>
        </w:tc>
      </w:tr>
    </w:tbl>
    <w:p w14:paraId="32766AA8" w14:textId="77777777" w:rsidR="003656FF" w:rsidRDefault="003656FF" w:rsidP="00922256">
      <w:pPr>
        <w:widowControl w:val="0"/>
        <w:autoSpaceDE w:val="0"/>
        <w:autoSpaceDN w:val="0"/>
        <w:adjustRightInd w:val="0"/>
        <w:spacing w:after="200" w:line="240" w:lineRule="auto"/>
        <w:ind w:right="285"/>
        <w:jc w:val="both"/>
        <w:rPr>
          <w:rFonts w:ascii="Times-Bold" w:hAnsi="Times-Bold" w:cs="Times-Bold"/>
          <w:b/>
          <w:bCs/>
          <w:kern w:val="1"/>
          <w:sz w:val="18"/>
          <w:szCs w:val="18"/>
        </w:rPr>
      </w:pPr>
    </w:p>
    <w:p w14:paraId="0C2283DB" w14:textId="74406E6C" w:rsidR="00922256" w:rsidRPr="00922256" w:rsidRDefault="00922256" w:rsidP="00922256">
      <w:pPr>
        <w:widowControl w:val="0"/>
        <w:autoSpaceDE w:val="0"/>
        <w:autoSpaceDN w:val="0"/>
        <w:adjustRightInd w:val="0"/>
        <w:spacing w:after="200" w:line="240" w:lineRule="auto"/>
        <w:ind w:right="285"/>
        <w:jc w:val="both"/>
        <w:rPr>
          <w:rFonts w:ascii="Times-Roman" w:hAnsi="Times-Roman" w:cs="Times-Roman"/>
          <w:kern w:val="1"/>
          <w:sz w:val="18"/>
          <w:szCs w:val="18"/>
        </w:rPr>
      </w:pPr>
      <w:r>
        <w:rPr>
          <w:rFonts w:ascii="Times-Bold" w:hAnsi="Times-Bold" w:cs="Times-Bold"/>
          <w:b/>
          <w:bCs/>
          <w:kern w:val="1"/>
          <w:sz w:val="18"/>
          <w:szCs w:val="18"/>
        </w:rPr>
        <w:t>Figure 3.</w:t>
      </w:r>
      <w:r>
        <w:rPr>
          <w:rFonts w:ascii="Times-Bold" w:hAnsi="Times-Bold" w:cs="Times-Bold"/>
          <w:b/>
          <w:bCs/>
          <w:kern w:val="1"/>
          <w:sz w:val="18"/>
          <w:szCs w:val="18"/>
        </w:rPr>
        <w:t>2</w:t>
      </w:r>
      <w:r>
        <w:rPr>
          <w:rFonts w:ascii="Times-Bold" w:hAnsi="Times-Bold" w:cs="Times-Bold"/>
          <w:b/>
          <w:bCs/>
          <w:kern w:val="1"/>
          <w:sz w:val="18"/>
          <w:szCs w:val="18"/>
        </w:rPr>
        <w:t>.1-</w:t>
      </w:r>
      <w:r>
        <w:rPr>
          <w:rFonts w:ascii="Times-Roman" w:hAnsi="Times-Roman" w:cs="Times-Roman"/>
          <w:kern w:val="1"/>
          <w:sz w:val="18"/>
          <w:szCs w:val="18"/>
        </w:rPr>
        <w:t xml:space="preserve"> </w:t>
      </w:r>
      <w:r>
        <w:rPr>
          <w:rFonts w:ascii="Times-Roman" w:hAnsi="Times-Roman" w:cs="Times-Roman"/>
          <w:kern w:val="1"/>
          <w:sz w:val="18"/>
          <w:szCs w:val="18"/>
        </w:rPr>
        <w:t>RF</w:t>
      </w:r>
      <w:r>
        <w:rPr>
          <w:rFonts w:ascii="Times-Roman" w:hAnsi="Times-Roman" w:cs="Times-Roman"/>
          <w:kern w:val="1"/>
          <w:sz w:val="18"/>
          <w:szCs w:val="18"/>
        </w:rPr>
        <w:t xml:space="preserve"> Model Accuracy, </w:t>
      </w:r>
      <w:r w:rsidR="00B52895">
        <w:rPr>
          <w:rFonts w:ascii="Times-Roman" w:hAnsi="Times-Roman" w:cs="Times-Roman"/>
          <w:kern w:val="1"/>
          <w:sz w:val="18"/>
          <w:szCs w:val="18"/>
        </w:rPr>
        <w:t xml:space="preserve">Loss, </w:t>
      </w:r>
      <w:r>
        <w:rPr>
          <w:rFonts w:ascii="Times-Roman" w:hAnsi="Times-Roman" w:cs="Times-Roman"/>
          <w:kern w:val="1"/>
          <w:sz w:val="18"/>
          <w:szCs w:val="18"/>
        </w:rPr>
        <w:t xml:space="preserve">Bias &amp; Variance across </w:t>
      </w:r>
      <w:r w:rsidR="00BC7DC9">
        <w:rPr>
          <w:rFonts w:ascii="Times-Roman" w:hAnsi="Times-Roman" w:cs="Times-Roman"/>
          <w:kern w:val="1"/>
          <w:sz w:val="18"/>
          <w:szCs w:val="18"/>
        </w:rPr>
        <w:t>v</w:t>
      </w:r>
      <w:r>
        <w:rPr>
          <w:rFonts w:ascii="Times-Roman" w:hAnsi="Times-Roman" w:cs="Times-Roman"/>
          <w:kern w:val="1"/>
          <w:sz w:val="18"/>
          <w:szCs w:val="18"/>
        </w:rPr>
        <w:t>alidation folds.</w:t>
      </w:r>
    </w:p>
    <w:p w14:paraId="671664FC" w14:textId="04ED2C08" w:rsidR="00C54652" w:rsidRDefault="00C54652" w:rsidP="00C54652">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3.3</w:t>
      </w:r>
      <w:r>
        <w:rPr>
          <w:rFonts w:ascii="Times-Bold" w:hAnsi="Times-Bold" w:cs="Times-Bold"/>
          <w:b/>
          <w:bCs/>
          <w:kern w:val="1"/>
        </w:rPr>
        <w:tab/>
      </w:r>
      <w:r w:rsidR="00922256">
        <w:rPr>
          <w:rFonts w:ascii="Times-Bold" w:hAnsi="Times-Bold" w:cs="Times-Bold"/>
          <w:b/>
          <w:bCs/>
          <w:kern w:val="1"/>
        </w:rPr>
        <w:t>C</w:t>
      </w:r>
      <w:r>
        <w:rPr>
          <w:rFonts w:ascii="Times-Bold" w:hAnsi="Times-Bold" w:cs="Times-Bold"/>
          <w:b/>
          <w:bCs/>
          <w:kern w:val="1"/>
        </w:rPr>
        <w:t>NN Performance</w:t>
      </w:r>
    </w:p>
    <w:p w14:paraId="3B0533E0" w14:textId="77777777" w:rsidR="00B52895" w:rsidRDefault="00B52895" w:rsidP="00C54652">
      <w:pPr>
        <w:widowControl w:val="0"/>
        <w:tabs>
          <w:tab w:val="left" w:pos="691"/>
        </w:tabs>
        <w:autoSpaceDE w:val="0"/>
        <w:autoSpaceDN w:val="0"/>
        <w:adjustRightInd w:val="0"/>
        <w:spacing w:before="124" w:after="0" w:line="240" w:lineRule="auto"/>
        <w:ind w:right="-5"/>
        <w:rPr>
          <w:rFonts w:ascii="Times-Bold" w:hAnsi="Times-Bold" w:cs="Times-Bold"/>
          <w:b/>
          <w:bCs/>
          <w:kern w:val="1"/>
        </w:rPr>
      </w:pPr>
    </w:p>
    <w:tbl>
      <w:tblPr>
        <w:tblStyle w:val="TableGrid"/>
        <w:tblW w:w="3775" w:type="dxa"/>
        <w:tblLook w:val="04A0" w:firstRow="1" w:lastRow="0" w:firstColumn="1" w:lastColumn="0" w:noHBand="0" w:noVBand="1"/>
      </w:tblPr>
      <w:tblGrid>
        <w:gridCol w:w="657"/>
        <w:gridCol w:w="963"/>
        <w:gridCol w:w="760"/>
        <w:gridCol w:w="927"/>
        <w:gridCol w:w="835"/>
      </w:tblGrid>
      <w:tr w:rsidR="00681E9D" w:rsidRPr="00681E9D" w14:paraId="790DF466" w14:textId="77777777" w:rsidTr="00681E9D">
        <w:trPr>
          <w:trHeight w:val="970"/>
        </w:trPr>
        <w:tc>
          <w:tcPr>
            <w:tcW w:w="701" w:type="dxa"/>
            <w:hideMark/>
          </w:tcPr>
          <w:p w14:paraId="2CDE2A25"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Fold</w:t>
            </w:r>
          </w:p>
        </w:tc>
        <w:tc>
          <w:tcPr>
            <w:tcW w:w="819" w:type="dxa"/>
            <w:hideMark/>
          </w:tcPr>
          <w:p w14:paraId="62039D50"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Accuracy</w:t>
            </w:r>
          </w:p>
        </w:tc>
        <w:tc>
          <w:tcPr>
            <w:tcW w:w="725" w:type="dxa"/>
            <w:hideMark/>
          </w:tcPr>
          <w:p w14:paraId="3FB6F807"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Bias</w:t>
            </w:r>
          </w:p>
        </w:tc>
        <w:tc>
          <w:tcPr>
            <w:tcW w:w="787" w:type="dxa"/>
            <w:hideMark/>
          </w:tcPr>
          <w:p w14:paraId="695608F2"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Variance</w:t>
            </w:r>
          </w:p>
        </w:tc>
        <w:tc>
          <w:tcPr>
            <w:tcW w:w="743" w:type="dxa"/>
            <w:hideMark/>
          </w:tcPr>
          <w:p w14:paraId="24A2150A"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Cross-Entropy Loss</w:t>
            </w:r>
          </w:p>
        </w:tc>
      </w:tr>
      <w:tr w:rsidR="00681E9D" w:rsidRPr="00681E9D" w14:paraId="7B9FD8EB" w14:textId="77777777" w:rsidTr="00681E9D">
        <w:trPr>
          <w:trHeight w:val="323"/>
        </w:trPr>
        <w:tc>
          <w:tcPr>
            <w:tcW w:w="701" w:type="dxa"/>
            <w:hideMark/>
          </w:tcPr>
          <w:p w14:paraId="2765F01B"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1</w:t>
            </w:r>
          </w:p>
        </w:tc>
        <w:tc>
          <w:tcPr>
            <w:tcW w:w="819" w:type="dxa"/>
            <w:hideMark/>
          </w:tcPr>
          <w:p w14:paraId="0CB909D0"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0.9617</w:t>
            </w:r>
          </w:p>
        </w:tc>
        <w:tc>
          <w:tcPr>
            <w:tcW w:w="725" w:type="dxa"/>
            <w:hideMark/>
          </w:tcPr>
          <w:p w14:paraId="31BA2769"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0.037</w:t>
            </w:r>
          </w:p>
        </w:tc>
        <w:tc>
          <w:tcPr>
            <w:tcW w:w="787" w:type="dxa"/>
            <w:hideMark/>
          </w:tcPr>
          <w:p w14:paraId="4D86BF7C"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0.0217</w:t>
            </w:r>
          </w:p>
        </w:tc>
        <w:tc>
          <w:tcPr>
            <w:tcW w:w="743" w:type="dxa"/>
            <w:hideMark/>
          </w:tcPr>
          <w:p w14:paraId="456CD7CE"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0.188</w:t>
            </w:r>
          </w:p>
        </w:tc>
      </w:tr>
      <w:tr w:rsidR="00681E9D" w:rsidRPr="00681E9D" w14:paraId="16F8CEF4" w14:textId="77777777" w:rsidTr="00681E9D">
        <w:trPr>
          <w:trHeight w:val="323"/>
        </w:trPr>
        <w:tc>
          <w:tcPr>
            <w:tcW w:w="701" w:type="dxa"/>
            <w:hideMark/>
          </w:tcPr>
          <w:p w14:paraId="3E519C78"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2</w:t>
            </w:r>
          </w:p>
        </w:tc>
        <w:tc>
          <w:tcPr>
            <w:tcW w:w="819" w:type="dxa"/>
            <w:hideMark/>
          </w:tcPr>
          <w:p w14:paraId="5BEC6D0D"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0.9545</w:t>
            </w:r>
          </w:p>
        </w:tc>
        <w:tc>
          <w:tcPr>
            <w:tcW w:w="725" w:type="dxa"/>
            <w:hideMark/>
          </w:tcPr>
          <w:p w14:paraId="1820742D"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0.039</w:t>
            </w:r>
          </w:p>
        </w:tc>
        <w:tc>
          <w:tcPr>
            <w:tcW w:w="787" w:type="dxa"/>
            <w:hideMark/>
          </w:tcPr>
          <w:p w14:paraId="30159DC4"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0.0216</w:t>
            </w:r>
          </w:p>
        </w:tc>
        <w:tc>
          <w:tcPr>
            <w:tcW w:w="743" w:type="dxa"/>
            <w:hideMark/>
          </w:tcPr>
          <w:p w14:paraId="4852439E"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0.16</w:t>
            </w:r>
          </w:p>
        </w:tc>
      </w:tr>
      <w:tr w:rsidR="00681E9D" w:rsidRPr="00681E9D" w14:paraId="1BDA2CB2" w14:textId="77777777" w:rsidTr="00681E9D">
        <w:trPr>
          <w:trHeight w:val="323"/>
        </w:trPr>
        <w:tc>
          <w:tcPr>
            <w:tcW w:w="701" w:type="dxa"/>
            <w:hideMark/>
          </w:tcPr>
          <w:p w14:paraId="62283636"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3</w:t>
            </w:r>
          </w:p>
        </w:tc>
        <w:tc>
          <w:tcPr>
            <w:tcW w:w="819" w:type="dxa"/>
            <w:hideMark/>
          </w:tcPr>
          <w:p w14:paraId="3BB4B213"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0.9608</w:t>
            </w:r>
          </w:p>
        </w:tc>
        <w:tc>
          <w:tcPr>
            <w:tcW w:w="725" w:type="dxa"/>
            <w:hideMark/>
          </w:tcPr>
          <w:p w14:paraId="1E20516E"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0.0371</w:t>
            </w:r>
          </w:p>
        </w:tc>
        <w:tc>
          <w:tcPr>
            <w:tcW w:w="787" w:type="dxa"/>
            <w:hideMark/>
          </w:tcPr>
          <w:p w14:paraId="58E0AA39"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0.0216</w:t>
            </w:r>
          </w:p>
        </w:tc>
        <w:tc>
          <w:tcPr>
            <w:tcW w:w="743" w:type="dxa"/>
            <w:hideMark/>
          </w:tcPr>
          <w:p w14:paraId="3DEF2E90"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0.1303</w:t>
            </w:r>
          </w:p>
        </w:tc>
      </w:tr>
      <w:tr w:rsidR="00681E9D" w:rsidRPr="00681E9D" w14:paraId="4D00D1A9" w14:textId="77777777" w:rsidTr="00681E9D">
        <w:trPr>
          <w:trHeight w:val="323"/>
        </w:trPr>
        <w:tc>
          <w:tcPr>
            <w:tcW w:w="701" w:type="dxa"/>
            <w:hideMark/>
          </w:tcPr>
          <w:p w14:paraId="1BF16F19"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4</w:t>
            </w:r>
          </w:p>
        </w:tc>
        <w:tc>
          <w:tcPr>
            <w:tcW w:w="819" w:type="dxa"/>
            <w:hideMark/>
          </w:tcPr>
          <w:p w14:paraId="183FE209"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0.9572</w:t>
            </w:r>
          </w:p>
        </w:tc>
        <w:tc>
          <w:tcPr>
            <w:tcW w:w="725" w:type="dxa"/>
            <w:hideMark/>
          </w:tcPr>
          <w:p w14:paraId="65CF1F7A"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0.0399</w:t>
            </w:r>
          </w:p>
        </w:tc>
        <w:tc>
          <w:tcPr>
            <w:tcW w:w="787" w:type="dxa"/>
            <w:hideMark/>
          </w:tcPr>
          <w:p w14:paraId="55F76B9A"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0.0215</w:t>
            </w:r>
          </w:p>
        </w:tc>
        <w:tc>
          <w:tcPr>
            <w:tcW w:w="743" w:type="dxa"/>
            <w:hideMark/>
          </w:tcPr>
          <w:p w14:paraId="0FE7DC73"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0.1875</w:t>
            </w:r>
          </w:p>
        </w:tc>
      </w:tr>
      <w:tr w:rsidR="00681E9D" w:rsidRPr="00681E9D" w14:paraId="0D722DD3" w14:textId="77777777" w:rsidTr="00681E9D">
        <w:trPr>
          <w:trHeight w:val="323"/>
        </w:trPr>
        <w:tc>
          <w:tcPr>
            <w:tcW w:w="701" w:type="dxa"/>
            <w:hideMark/>
          </w:tcPr>
          <w:p w14:paraId="33782ED7"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5</w:t>
            </w:r>
          </w:p>
        </w:tc>
        <w:tc>
          <w:tcPr>
            <w:tcW w:w="819" w:type="dxa"/>
            <w:hideMark/>
          </w:tcPr>
          <w:p w14:paraId="24A9BDE8"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0.9663</w:t>
            </w:r>
          </w:p>
        </w:tc>
        <w:tc>
          <w:tcPr>
            <w:tcW w:w="725" w:type="dxa"/>
            <w:hideMark/>
          </w:tcPr>
          <w:p w14:paraId="1EE731EB"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0.0345</w:t>
            </w:r>
          </w:p>
        </w:tc>
        <w:tc>
          <w:tcPr>
            <w:tcW w:w="787" w:type="dxa"/>
            <w:hideMark/>
          </w:tcPr>
          <w:p w14:paraId="2672C689"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0.0217</w:t>
            </w:r>
          </w:p>
        </w:tc>
        <w:tc>
          <w:tcPr>
            <w:tcW w:w="743" w:type="dxa"/>
            <w:hideMark/>
          </w:tcPr>
          <w:p w14:paraId="1C373829"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0.1341</w:t>
            </w:r>
          </w:p>
        </w:tc>
      </w:tr>
      <w:tr w:rsidR="00681E9D" w:rsidRPr="00681E9D" w14:paraId="3173265E" w14:textId="77777777" w:rsidTr="00681E9D">
        <w:trPr>
          <w:trHeight w:val="323"/>
        </w:trPr>
        <w:tc>
          <w:tcPr>
            <w:tcW w:w="701" w:type="dxa"/>
            <w:hideMark/>
          </w:tcPr>
          <w:p w14:paraId="7054C294" w14:textId="77777777" w:rsidR="00681E9D" w:rsidRPr="00681E9D" w:rsidRDefault="00681E9D" w:rsidP="00681E9D">
            <w:pPr>
              <w:spacing w:after="0" w:line="240" w:lineRule="auto"/>
              <w:rPr>
                <w:rFonts w:ascii="Aptos Narrow" w:eastAsia="Times New Roman" w:hAnsi="Aptos Narrow"/>
                <w:b/>
                <w:bCs/>
                <w:color w:val="000000"/>
              </w:rPr>
            </w:pPr>
            <w:r w:rsidRPr="00681E9D">
              <w:rPr>
                <w:rFonts w:ascii="Aptos Narrow" w:eastAsia="Times New Roman" w:hAnsi="Aptos Narrow"/>
                <w:b/>
                <w:bCs/>
                <w:color w:val="000000"/>
              </w:rPr>
              <w:t>Mean</w:t>
            </w:r>
          </w:p>
        </w:tc>
        <w:tc>
          <w:tcPr>
            <w:tcW w:w="819" w:type="dxa"/>
            <w:hideMark/>
          </w:tcPr>
          <w:p w14:paraId="7EB99A2D" w14:textId="77777777" w:rsidR="00681E9D" w:rsidRPr="00681E9D" w:rsidRDefault="00681E9D" w:rsidP="00681E9D">
            <w:pPr>
              <w:spacing w:after="0" w:line="240" w:lineRule="auto"/>
              <w:jc w:val="right"/>
              <w:rPr>
                <w:rFonts w:ascii="Aptos Narrow" w:eastAsia="Times New Roman" w:hAnsi="Aptos Narrow"/>
                <w:b/>
                <w:bCs/>
                <w:color w:val="000000"/>
              </w:rPr>
            </w:pPr>
            <w:r w:rsidRPr="00681E9D">
              <w:rPr>
                <w:rFonts w:ascii="Aptos Narrow" w:eastAsia="Times New Roman" w:hAnsi="Aptos Narrow"/>
                <w:b/>
                <w:bCs/>
                <w:color w:val="000000"/>
              </w:rPr>
              <w:t>0.9601</w:t>
            </w:r>
          </w:p>
        </w:tc>
        <w:tc>
          <w:tcPr>
            <w:tcW w:w="725" w:type="dxa"/>
            <w:hideMark/>
          </w:tcPr>
          <w:p w14:paraId="315CBEA3" w14:textId="77777777" w:rsidR="00681E9D" w:rsidRPr="00681E9D" w:rsidRDefault="00681E9D" w:rsidP="00681E9D">
            <w:pPr>
              <w:spacing w:after="0" w:line="240" w:lineRule="auto"/>
              <w:jc w:val="right"/>
              <w:rPr>
                <w:rFonts w:ascii="Aptos Narrow" w:eastAsia="Times New Roman" w:hAnsi="Aptos Narrow"/>
                <w:b/>
                <w:bCs/>
                <w:color w:val="000000"/>
              </w:rPr>
            </w:pPr>
            <w:r w:rsidRPr="00681E9D">
              <w:rPr>
                <w:rFonts w:ascii="Aptos Narrow" w:eastAsia="Times New Roman" w:hAnsi="Aptos Narrow"/>
                <w:b/>
                <w:bCs/>
                <w:color w:val="000000"/>
              </w:rPr>
              <w:t>0.0375</w:t>
            </w:r>
          </w:p>
        </w:tc>
        <w:tc>
          <w:tcPr>
            <w:tcW w:w="787" w:type="dxa"/>
            <w:hideMark/>
          </w:tcPr>
          <w:p w14:paraId="4E0A4AA8" w14:textId="77777777" w:rsidR="00681E9D" w:rsidRPr="00681E9D" w:rsidRDefault="00681E9D" w:rsidP="00681E9D">
            <w:pPr>
              <w:spacing w:after="0" w:line="240" w:lineRule="auto"/>
              <w:jc w:val="right"/>
              <w:rPr>
                <w:rFonts w:ascii="Aptos Narrow" w:eastAsia="Times New Roman" w:hAnsi="Aptos Narrow"/>
                <w:b/>
                <w:bCs/>
                <w:color w:val="000000"/>
              </w:rPr>
            </w:pPr>
            <w:r w:rsidRPr="00681E9D">
              <w:rPr>
                <w:rFonts w:ascii="Aptos Narrow" w:eastAsia="Times New Roman" w:hAnsi="Aptos Narrow"/>
                <w:b/>
                <w:bCs/>
                <w:color w:val="000000"/>
              </w:rPr>
              <w:t>0.0216</w:t>
            </w:r>
          </w:p>
        </w:tc>
        <w:tc>
          <w:tcPr>
            <w:tcW w:w="743" w:type="dxa"/>
            <w:hideMark/>
          </w:tcPr>
          <w:p w14:paraId="7BDEE7E5" w14:textId="77777777" w:rsidR="00681E9D" w:rsidRPr="00681E9D" w:rsidRDefault="00681E9D" w:rsidP="00681E9D">
            <w:pPr>
              <w:spacing w:after="0" w:line="240" w:lineRule="auto"/>
              <w:jc w:val="right"/>
              <w:rPr>
                <w:rFonts w:ascii="Aptos Narrow" w:eastAsia="Times New Roman" w:hAnsi="Aptos Narrow"/>
                <w:b/>
                <w:bCs/>
                <w:color w:val="000000"/>
              </w:rPr>
            </w:pPr>
            <w:r w:rsidRPr="00681E9D">
              <w:rPr>
                <w:rFonts w:ascii="Aptos Narrow" w:eastAsia="Times New Roman" w:hAnsi="Aptos Narrow"/>
                <w:b/>
                <w:bCs/>
                <w:color w:val="000000"/>
              </w:rPr>
              <w:t>0.16</w:t>
            </w:r>
          </w:p>
        </w:tc>
      </w:tr>
    </w:tbl>
    <w:p w14:paraId="352C784D" w14:textId="77777777" w:rsidR="00922256" w:rsidRDefault="00922256" w:rsidP="00922256">
      <w:pPr>
        <w:widowControl w:val="0"/>
        <w:autoSpaceDE w:val="0"/>
        <w:autoSpaceDN w:val="0"/>
        <w:adjustRightInd w:val="0"/>
        <w:spacing w:after="200" w:line="240" w:lineRule="auto"/>
        <w:ind w:right="285"/>
        <w:jc w:val="both"/>
        <w:rPr>
          <w:rFonts w:ascii="Times-Bold" w:hAnsi="Times-Bold" w:cs="Times-Bold"/>
          <w:b/>
          <w:bCs/>
          <w:kern w:val="1"/>
          <w:sz w:val="18"/>
          <w:szCs w:val="18"/>
        </w:rPr>
      </w:pPr>
    </w:p>
    <w:p w14:paraId="323F5560" w14:textId="6E867FAF" w:rsidR="00C54652" w:rsidRPr="00730AC0" w:rsidRDefault="00922256" w:rsidP="00730AC0">
      <w:pPr>
        <w:widowControl w:val="0"/>
        <w:autoSpaceDE w:val="0"/>
        <w:autoSpaceDN w:val="0"/>
        <w:adjustRightInd w:val="0"/>
        <w:spacing w:after="200" w:line="240" w:lineRule="auto"/>
        <w:ind w:right="285"/>
        <w:jc w:val="both"/>
        <w:rPr>
          <w:rFonts w:ascii="Times-Roman" w:hAnsi="Times-Roman" w:cs="Times-Roman"/>
          <w:kern w:val="1"/>
          <w:sz w:val="18"/>
          <w:szCs w:val="18"/>
        </w:rPr>
      </w:pPr>
      <w:r>
        <w:rPr>
          <w:rFonts w:ascii="Times-Bold" w:hAnsi="Times-Bold" w:cs="Times-Bold"/>
          <w:b/>
          <w:bCs/>
          <w:kern w:val="1"/>
          <w:sz w:val="18"/>
          <w:szCs w:val="18"/>
        </w:rPr>
        <w:t>Figure 3.</w:t>
      </w:r>
      <w:r>
        <w:rPr>
          <w:rFonts w:ascii="Times-Bold" w:hAnsi="Times-Bold" w:cs="Times-Bold"/>
          <w:b/>
          <w:bCs/>
          <w:kern w:val="1"/>
          <w:sz w:val="18"/>
          <w:szCs w:val="18"/>
        </w:rPr>
        <w:t>3</w:t>
      </w:r>
      <w:r>
        <w:rPr>
          <w:rFonts w:ascii="Times-Bold" w:hAnsi="Times-Bold" w:cs="Times-Bold"/>
          <w:b/>
          <w:bCs/>
          <w:kern w:val="1"/>
          <w:sz w:val="18"/>
          <w:szCs w:val="18"/>
        </w:rPr>
        <w:t>.1-</w:t>
      </w:r>
      <w:r>
        <w:rPr>
          <w:rFonts w:ascii="Times-Roman" w:hAnsi="Times-Roman" w:cs="Times-Roman"/>
          <w:kern w:val="1"/>
          <w:sz w:val="18"/>
          <w:szCs w:val="18"/>
        </w:rPr>
        <w:t xml:space="preserve"> </w:t>
      </w:r>
      <w:r>
        <w:rPr>
          <w:rFonts w:ascii="Times-Roman" w:hAnsi="Times-Roman" w:cs="Times-Roman"/>
          <w:kern w:val="1"/>
          <w:sz w:val="18"/>
          <w:szCs w:val="18"/>
        </w:rPr>
        <w:t>CNN</w:t>
      </w:r>
      <w:r>
        <w:rPr>
          <w:rFonts w:ascii="Times-Roman" w:hAnsi="Times-Roman" w:cs="Times-Roman"/>
          <w:kern w:val="1"/>
          <w:sz w:val="18"/>
          <w:szCs w:val="18"/>
        </w:rPr>
        <w:t xml:space="preserve"> Model Accuracy, </w:t>
      </w:r>
      <w:r w:rsidR="00B52895">
        <w:rPr>
          <w:rFonts w:ascii="Times-Roman" w:hAnsi="Times-Roman" w:cs="Times-Roman"/>
          <w:kern w:val="1"/>
          <w:sz w:val="18"/>
          <w:szCs w:val="18"/>
        </w:rPr>
        <w:t xml:space="preserve">Loss, </w:t>
      </w:r>
      <w:r>
        <w:rPr>
          <w:rFonts w:ascii="Times-Roman" w:hAnsi="Times-Roman" w:cs="Times-Roman"/>
          <w:kern w:val="1"/>
          <w:sz w:val="18"/>
          <w:szCs w:val="18"/>
        </w:rPr>
        <w:t>Bias &amp; Variance across Validation folds.</w:t>
      </w:r>
    </w:p>
    <w:p w14:paraId="34E49AE9" w14:textId="77777777" w:rsidR="00681E9D" w:rsidRDefault="00681E9D"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433CA1B0" w14:textId="77777777" w:rsidR="00681E9D" w:rsidRDefault="00681E9D"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77A27E99" w14:textId="77777777" w:rsidR="00681E9D" w:rsidRDefault="00681E9D"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35206AD6" w14:textId="77777777" w:rsidR="00681E9D" w:rsidRDefault="00681E9D"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5CC184B1" w14:textId="77777777" w:rsidR="00681E9D" w:rsidRDefault="00681E9D"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01ADFC1B" w14:textId="77777777" w:rsidR="00681E9D" w:rsidRDefault="00681E9D"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3279405D" w14:textId="77777777" w:rsidR="00681E9D" w:rsidRDefault="00681E9D"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1EC06F0B" w14:textId="0AAD393B" w:rsidR="00C54652" w:rsidRPr="00922256" w:rsidRDefault="00922256"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r>
        <w:rPr>
          <w:rFonts w:ascii="Times-Bold" w:hAnsi="Times-Bold" w:cs="Times-Bold"/>
          <w:b/>
          <w:bCs/>
          <w:kern w:val="1"/>
        </w:rPr>
        <w:t xml:space="preserve">3.4 </w:t>
      </w:r>
      <w:r w:rsidR="007E1113">
        <w:rPr>
          <w:rFonts w:ascii="Times-Bold" w:hAnsi="Times-Bold" w:cs="Times-Bold"/>
          <w:b/>
          <w:bCs/>
          <w:kern w:val="1"/>
        </w:rPr>
        <w:t>S</w:t>
      </w:r>
      <w:r w:rsidR="00C54652" w:rsidRPr="00922256">
        <w:rPr>
          <w:rFonts w:ascii="Times-Bold" w:hAnsi="Times-Bold" w:cs="Times-Bold"/>
          <w:b/>
          <w:bCs/>
          <w:kern w:val="1"/>
        </w:rPr>
        <w:t>tacking Model Performance</w:t>
      </w:r>
    </w:p>
    <w:p w14:paraId="18FE08B7" w14:textId="77777777" w:rsidR="00922256" w:rsidRDefault="00922256"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tbl>
      <w:tblPr>
        <w:tblStyle w:val="TableGrid"/>
        <w:tblW w:w="4900" w:type="dxa"/>
        <w:tblLook w:val="04A0" w:firstRow="1" w:lastRow="0" w:firstColumn="1" w:lastColumn="0" w:noHBand="0" w:noVBand="1"/>
      </w:tblPr>
      <w:tblGrid>
        <w:gridCol w:w="910"/>
        <w:gridCol w:w="1063"/>
        <w:gridCol w:w="941"/>
        <w:gridCol w:w="1022"/>
        <w:gridCol w:w="964"/>
      </w:tblGrid>
      <w:tr w:rsidR="00681E9D" w:rsidRPr="00681E9D" w14:paraId="57259072" w14:textId="77777777" w:rsidTr="00681E9D">
        <w:trPr>
          <w:trHeight w:val="860"/>
        </w:trPr>
        <w:tc>
          <w:tcPr>
            <w:tcW w:w="980" w:type="dxa"/>
            <w:hideMark/>
          </w:tcPr>
          <w:p w14:paraId="3A2F4B51"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Fold</w:t>
            </w:r>
          </w:p>
        </w:tc>
        <w:tc>
          <w:tcPr>
            <w:tcW w:w="980" w:type="dxa"/>
            <w:hideMark/>
          </w:tcPr>
          <w:p w14:paraId="4369318D"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Accuracy</w:t>
            </w:r>
          </w:p>
        </w:tc>
        <w:tc>
          <w:tcPr>
            <w:tcW w:w="980" w:type="dxa"/>
            <w:hideMark/>
          </w:tcPr>
          <w:p w14:paraId="359EC0DF"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Bias</w:t>
            </w:r>
          </w:p>
        </w:tc>
        <w:tc>
          <w:tcPr>
            <w:tcW w:w="980" w:type="dxa"/>
            <w:hideMark/>
          </w:tcPr>
          <w:p w14:paraId="2659EBE7"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Variance</w:t>
            </w:r>
          </w:p>
        </w:tc>
        <w:tc>
          <w:tcPr>
            <w:tcW w:w="980" w:type="dxa"/>
            <w:hideMark/>
          </w:tcPr>
          <w:p w14:paraId="62BBBBEE" w14:textId="77777777" w:rsidR="00681E9D" w:rsidRPr="00681E9D" w:rsidRDefault="00681E9D" w:rsidP="00681E9D">
            <w:pPr>
              <w:spacing w:after="0" w:line="240" w:lineRule="auto"/>
              <w:jc w:val="center"/>
              <w:rPr>
                <w:rFonts w:ascii="Aptos Narrow" w:eastAsia="Times New Roman" w:hAnsi="Aptos Narrow"/>
                <w:b/>
                <w:bCs/>
                <w:color w:val="000000"/>
              </w:rPr>
            </w:pPr>
            <w:r w:rsidRPr="00681E9D">
              <w:rPr>
                <w:rFonts w:ascii="Aptos Narrow" w:eastAsia="Times New Roman" w:hAnsi="Aptos Narrow"/>
                <w:b/>
                <w:bCs/>
                <w:color w:val="000000"/>
              </w:rPr>
              <w:t>Cross-Entropy Loss</w:t>
            </w:r>
          </w:p>
        </w:tc>
      </w:tr>
      <w:tr w:rsidR="00681E9D" w:rsidRPr="00681E9D" w14:paraId="676D82EE" w14:textId="77777777" w:rsidTr="00681E9D">
        <w:trPr>
          <w:trHeight w:val="287"/>
        </w:trPr>
        <w:tc>
          <w:tcPr>
            <w:tcW w:w="980" w:type="dxa"/>
            <w:hideMark/>
          </w:tcPr>
          <w:p w14:paraId="57235056"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1</w:t>
            </w:r>
          </w:p>
        </w:tc>
        <w:tc>
          <w:tcPr>
            <w:tcW w:w="980" w:type="dxa"/>
            <w:hideMark/>
          </w:tcPr>
          <w:p w14:paraId="00CDD4CE"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0.9763</w:t>
            </w:r>
          </w:p>
        </w:tc>
        <w:tc>
          <w:tcPr>
            <w:tcW w:w="980" w:type="dxa"/>
            <w:hideMark/>
          </w:tcPr>
          <w:p w14:paraId="736982FA"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0.0293</w:t>
            </w:r>
          </w:p>
        </w:tc>
        <w:tc>
          <w:tcPr>
            <w:tcW w:w="980" w:type="dxa"/>
            <w:hideMark/>
          </w:tcPr>
          <w:p w14:paraId="31D2AE1A"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0.0216</w:t>
            </w:r>
          </w:p>
        </w:tc>
        <w:tc>
          <w:tcPr>
            <w:tcW w:w="980" w:type="dxa"/>
            <w:hideMark/>
          </w:tcPr>
          <w:p w14:paraId="7A6DF56E"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0.0973</w:t>
            </w:r>
          </w:p>
        </w:tc>
      </w:tr>
      <w:tr w:rsidR="00681E9D" w:rsidRPr="00681E9D" w14:paraId="45DECDA5" w14:textId="77777777" w:rsidTr="00681E9D">
        <w:trPr>
          <w:trHeight w:val="287"/>
        </w:trPr>
        <w:tc>
          <w:tcPr>
            <w:tcW w:w="980" w:type="dxa"/>
            <w:hideMark/>
          </w:tcPr>
          <w:p w14:paraId="6F44DBF8"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2</w:t>
            </w:r>
          </w:p>
        </w:tc>
        <w:tc>
          <w:tcPr>
            <w:tcW w:w="980" w:type="dxa"/>
            <w:hideMark/>
          </w:tcPr>
          <w:p w14:paraId="3FB7AE6F"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0.9709</w:t>
            </w:r>
          </w:p>
        </w:tc>
        <w:tc>
          <w:tcPr>
            <w:tcW w:w="980" w:type="dxa"/>
            <w:hideMark/>
          </w:tcPr>
          <w:p w14:paraId="04AB9D30"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0.0314</w:t>
            </w:r>
          </w:p>
        </w:tc>
        <w:tc>
          <w:tcPr>
            <w:tcW w:w="980" w:type="dxa"/>
            <w:hideMark/>
          </w:tcPr>
          <w:p w14:paraId="46B9EB24"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0.0217</w:t>
            </w:r>
          </w:p>
        </w:tc>
        <w:tc>
          <w:tcPr>
            <w:tcW w:w="980" w:type="dxa"/>
            <w:hideMark/>
          </w:tcPr>
          <w:p w14:paraId="657EA076"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0.1105</w:t>
            </w:r>
          </w:p>
        </w:tc>
      </w:tr>
      <w:tr w:rsidR="00681E9D" w:rsidRPr="00681E9D" w14:paraId="50A39E25" w14:textId="77777777" w:rsidTr="00681E9D">
        <w:trPr>
          <w:trHeight w:val="287"/>
        </w:trPr>
        <w:tc>
          <w:tcPr>
            <w:tcW w:w="980" w:type="dxa"/>
            <w:hideMark/>
          </w:tcPr>
          <w:p w14:paraId="0F8419AC"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3</w:t>
            </w:r>
          </w:p>
        </w:tc>
        <w:tc>
          <w:tcPr>
            <w:tcW w:w="980" w:type="dxa"/>
            <w:hideMark/>
          </w:tcPr>
          <w:p w14:paraId="59D99015"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0.9754</w:t>
            </w:r>
          </w:p>
        </w:tc>
        <w:tc>
          <w:tcPr>
            <w:tcW w:w="980" w:type="dxa"/>
            <w:hideMark/>
          </w:tcPr>
          <w:p w14:paraId="0A79631A"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0.0298</w:t>
            </w:r>
          </w:p>
        </w:tc>
        <w:tc>
          <w:tcPr>
            <w:tcW w:w="980" w:type="dxa"/>
            <w:hideMark/>
          </w:tcPr>
          <w:p w14:paraId="6DDB9E61"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0.0215</w:t>
            </w:r>
          </w:p>
        </w:tc>
        <w:tc>
          <w:tcPr>
            <w:tcW w:w="980" w:type="dxa"/>
            <w:hideMark/>
          </w:tcPr>
          <w:p w14:paraId="1D57E973"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0.0959</w:t>
            </w:r>
          </w:p>
        </w:tc>
      </w:tr>
      <w:tr w:rsidR="00681E9D" w:rsidRPr="00681E9D" w14:paraId="3CB96722" w14:textId="77777777" w:rsidTr="00681E9D">
        <w:trPr>
          <w:trHeight w:val="287"/>
        </w:trPr>
        <w:tc>
          <w:tcPr>
            <w:tcW w:w="980" w:type="dxa"/>
            <w:hideMark/>
          </w:tcPr>
          <w:p w14:paraId="2FF6C237"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4</w:t>
            </w:r>
          </w:p>
        </w:tc>
        <w:tc>
          <w:tcPr>
            <w:tcW w:w="980" w:type="dxa"/>
            <w:hideMark/>
          </w:tcPr>
          <w:p w14:paraId="28858A7A"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0.9708</w:t>
            </w:r>
          </w:p>
        </w:tc>
        <w:tc>
          <w:tcPr>
            <w:tcW w:w="980" w:type="dxa"/>
            <w:hideMark/>
          </w:tcPr>
          <w:p w14:paraId="261E43A3"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0.0309</w:t>
            </w:r>
          </w:p>
        </w:tc>
        <w:tc>
          <w:tcPr>
            <w:tcW w:w="980" w:type="dxa"/>
            <w:hideMark/>
          </w:tcPr>
          <w:p w14:paraId="72158B78"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0.0215</w:t>
            </w:r>
          </w:p>
        </w:tc>
        <w:tc>
          <w:tcPr>
            <w:tcW w:w="980" w:type="dxa"/>
            <w:hideMark/>
          </w:tcPr>
          <w:p w14:paraId="3F9470D5"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0.1043</w:t>
            </w:r>
          </w:p>
        </w:tc>
      </w:tr>
      <w:tr w:rsidR="00681E9D" w:rsidRPr="00681E9D" w14:paraId="6E130623" w14:textId="77777777" w:rsidTr="00681E9D">
        <w:trPr>
          <w:trHeight w:val="287"/>
        </w:trPr>
        <w:tc>
          <w:tcPr>
            <w:tcW w:w="980" w:type="dxa"/>
            <w:hideMark/>
          </w:tcPr>
          <w:p w14:paraId="2FB64F55" w14:textId="77777777" w:rsidR="00681E9D" w:rsidRPr="00681E9D" w:rsidRDefault="00681E9D" w:rsidP="00681E9D">
            <w:pPr>
              <w:spacing w:after="0" w:line="240" w:lineRule="auto"/>
              <w:rPr>
                <w:rFonts w:ascii="Aptos Narrow" w:eastAsia="Times New Roman" w:hAnsi="Aptos Narrow"/>
                <w:color w:val="000000"/>
              </w:rPr>
            </w:pPr>
            <w:r w:rsidRPr="00681E9D">
              <w:rPr>
                <w:rFonts w:ascii="Aptos Narrow" w:eastAsia="Times New Roman" w:hAnsi="Aptos Narrow"/>
                <w:color w:val="000000"/>
              </w:rPr>
              <w:t>Fold 5</w:t>
            </w:r>
          </w:p>
        </w:tc>
        <w:tc>
          <w:tcPr>
            <w:tcW w:w="980" w:type="dxa"/>
            <w:hideMark/>
          </w:tcPr>
          <w:p w14:paraId="000E2A67"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0.9754</w:t>
            </w:r>
          </w:p>
        </w:tc>
        <w:tc>
          <w:tcPr>
            <w:tcW w:w="980" w:type="dxa"/>
            <w:hideMark/>
          </w:tcPr>
          <w:p w14:paraId="3A7D5F93"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0.0306</w:t>
            </w:r>
          </w:p>
        </w:tc>
        <w:tc>
          <w:tcPr>
            <w:tcW w:w="980" w:type="dxa"/>
            <w:hideMark/>
          </w:tcPr>
          <w:p w14:paraId="76C8600B"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0.0216</w:t>
            </w:r>
          </w:p>
        </w:tc>
        <w:tc>
          <w:tcPr>
            <w:tcW w:w="980" w:type="dxa"/>
            <w:hideMark/>
          </w:tcPr>
          <w:p w14:paraId="00198514" w14:textId="77777777" w:rsidR="00681E9D" w:rsidRPr="00681E9D" w:rsidRDefault="00681E9D" w:rsidP="00681E9D">
            <w:pPr>
              <w:spacing w:after="0" w:line="240" w:lineRule="auto"/>
              <w:jc w:val="right"/>
              <w:rPr>
                <w:rFonts w:ascii="Aptos Narrow" w:eastAsia="Times New Roman" w:hAnsi="Aptos Narrow"/>
                <w:color w:val="000000"/>
              </w:rPr>
            </w:pPr>
            <w:r w:rsidRPr="00681E9D">
              <w:rPr>
                <w:rFonts w:ascii="Aptos Narrow" w:eastAsia="Times New Roman" w:hAnsi="Aptos Narrow"/>
                <w:color w:val="000000"/>
              </w:rPr>
              <w:t>0.1054</w:t>
            </w:r>
          </w:p>
        </w:tc>
      </w:tr>
      <w:tr w:rsidR="00681E9D" w:rsidRPr="00681E9D" w14:paraId="61EDE6D7" w14:textId="77777777" w:rsidTr="00681E9D">
        <w:trPr>
          <w:trHeight w:val="287"/>
        </w:trPr>
        <w:tc>
          <w:tcPr>
            <w:tcW w:w="980" w:type="dxa"/>
            <w:hideMark/>
          </w:tcPr>
          <w:p w14:paraId="6ADF5D8E" w14:textId="77777777" w:rsidR="00681E9D" w:rsidRPr="00681E9D" w:rsidRDefault="00681E9D" w:rsidP="00681E9D">
            <w:pPr>
              <w:spacing w:after="0" w:line="240" w:lineRule="auto"/>
              <w:rPr>
                <w:rFonts w:ascii="Aptos Narrow" w:eastAsia="Times New Roman" w:hAnsi="Aptos Narrow"/>
                <w:b/>
                <w:bCs/>
                <w:color w:val="000000"/>
              </w:rPr>
            </w:pPr>
            <w:r w:rsidRPr="00681E9D">
              <w:rPr>
                <w:rFonts w:ascii="Aptos Narrow" w:eastAsia="Times New Roman" w:hAnsi="Aptos Narrow"/>
                <w:b/>
                <w:bCs/>
                <w:color w:val="000000"/>
              </w:rPr>
              <w:t>Mean</w:t>
            </w:r>
          </w:p>
        </w:tc>
        <w:tc>
          <w:tcPr>
            <w:tcW w:w="980" w:type="dxa"/>
            <w:hideMark/>
          </w:tcPr>
          <w:p w14:paraId="16150D58" w14:textId="77777777" w:rsidR="00681E9D" w:rsidRPr="00681E9D" w:rsidRDefault="00681E9D" w:rsidP="00681E9D">
            <w:pPr>
              <w:spacing w:after="0" w:line="240" w:lineRule="auto"/>
              <w:jc w:val="right"/>
              <w:rPr>
                <w:rFonts w:ascii="Aptos Narrow" w:eastAsia="Times New Roman" w:hAnsi="Aptos Narrow"/>
                <w:b/>
                <w:bCs/>
                <w:color w:val="000000"/>
              </w:rPr>
            </w:pPr>
            <w:r w:rsidRPr="00681E9D">
              <w:rPr>
                <w:rFonts w:ascii="Aptos Narrow" w:eastAsia="Times New Roman" w:hAnsi="Aptos Narrow"/>
                <w:b/>
                <w:bCs/>
                <w:color w:val="000000"/>
              </w:rPr>
              <w:t>0.9738</w:t>
            </w:r>
          </w:p>
        </w:tc>
        <w:tc>
          <w:tcPr>
            <w:tcW w:w="980" w:type="dxa"/>
            <w:hideMark/>
          </w:tcPr>
          <w:p w14:paraId="40ADAD14" w14:textId="77777777" w:rsidR="00681E9D" w:rsidRPr="00681E9D" w:rsidRDefault="00681E9D" w:rsidP="00681E9D">
            <w:pPr>
              <w:spacing w:after="0" w:line="240" w:lineRule="auto"/>
              <w:jc w:val="right"/>
              <w:rPr>
                <w:rFonts w:ascii="Aptos Narrow" w:eastAsia="Times New Roman" w:hAnsi="Aptos Narrow"/>
                <w:b/>
                <w:bCs/>
                <w:color w:val="000000"/>
              </w:rPr>
            </w:pPr>
            <w:r w:rsidRPr="00681E9D">
              <w:rPr>
                <w:rFonts w:ascii="Aptos Narrow" w:eastAsia="Times New Roman" w:hAnsi="Aptos Narrow"/>
                <w:b/>
                <w:bCs/>
                <w:color w:val="000000"/>
              </w:rPr>
              <w:t>0.0304</w:t>
            </w:r>
          </w:p>
        </w:tc>
        <w:tc>
          <w:tcPr>
            <w:tcW w:w="980" w:type="dxa"/>
            <w:hideMark/>
          </w:tcPr>
          <w:p w14:paraId="61D5B660" w14:textId="77777777" w:rsidR="00681E9D" w:rsidRPr="00681E9D" w:rsidRDefault="00681E9D" w:rsidP="00681E9D">
            <w:pPr>
              <w:spacing w:after="0" w:line="240" w:lineRule="auto"/>
              <w:jc w:val="right"/>
              <w:rPr>
                <w:rFonts w:ascii="Aptos Narrow" w:eastAsia="Times New Roman" w:hAnsi="Aptos Narrow"/>
                <w:b/>
                <w:bCs/>
                <w:color w:val="000000"/>
              </w:rPr>
            </w:pPr>
            <w:r w:rsidRPr="00681E9D">
              <w:rPr>
                <w:rFonts w:ascii="Aptos Narrow" w:eastAsia="Times New Roman" w:hAnsi="Aptos Narrow"/>
                <w:b/>
                <w:bCs/>
                <w:color w:val="000000"/>
              </w:rPr>
              <w:t>0.0216</w:t>
            </w:r>
          </w:p>
        </w:tc>
        <w:tc>
          <w:tcPr>
            <w:tcW w:w="980" w:type="dxa"/>
            <w:hideMark/>
          </w:tcPr>
          <w:p w14:paraId="5EC2601B" w14:textId="77777777" w:rsidR="00681E9D" w:rsidRPr="00681E9D" w:rsidRDefault="00681E9D" w:rsidP="00681E9D">
            <w:pPr>
              <w:spacing w:after="0" w:line="240" w:lineRule="auto"/>
              <w:jc w:val="right"/>
              <w:rPr>
                <w:rFonts w:ascii="Aptos Narrow" w:eastAsia="Times New Roman" w:hAnsi="Aptos Narrow"/>
                <w:b/>
                <w:bCs/>
                <w:color w:val="000000"/>
              </w:rPr>
            </w:pPr>
            <w:r w:rsidRPr="00681E9D">
              <w:rPr>
                <w:rFonts w:ascii="Aptos Narrow" w:eastAsia="Times New Roman" w:hAnsi="Aptos Narrow"/>
                <w:b/>
                <w:bCs/>
                <w:color w:val="000000"/>
              </w:rPr>
              <w:t>0.1027</w:t>
            </w:r>
          </w:p>
        </w:tc>
      </w:tr>
    </w:tbl>
    <w:p w14:paraId="06A126B3" w14:textId="77777777" w:rsidR="00922256" w:rsidRDefault="00922256" w:rsidP="00922256">
      <w:pPr>
        <w:widowControl w:val="0"/>
        <w:autoSpaceDE w:val="0"/>
        <w:autoSpaceDN w:val="0"/>
        <w:adjustRightInd w:val="0"/>
        <w:spacing w:after="200" w:line="240" w:lineRule="auto"/>
        <w:ind w:right="285"/>
        <w:jc w:val="both"/>
        <w:rPr>
          <w:rFonts w:ascii="Times-Bold" w:hAnsi="Times-Bold" w:cs="Times-Bold"/>
          <w:b/>
          <w:bCs/>
          <w:kern w:val="1"/>
          <w:sz w:val="18"/>
          <w:szCs w:val="18"/>
        </w:rPr>
      </w:pPr>
    </w:p>
    <w:p w14:paraId="64129C6E" w14:textId="24271612" w:rsidR="00922256" w:rsidRDefault="00922256" w:rsidP="00922256">
      <w:pPr>
        <w:widowControl w:val="0"/>
        <w:autoSpaceDE w:val="0"/>
        <w:autoSpaceDN w:val="0"/>
        <w:adjustRightInd w:val="0"/>
        <w:spacing w:after="200" w:line="240" w:lineRule="auto"/>
        <w:ind w:right="285"/>
        <w:jc w:val="both"/>
        <w:rPr>
          <w:rFonts w:ascii="Times-Roman" w:hAnsi="Times-Roman" w:cs="Times-Roman"/>
          <w:kern w:val="1"/>
          <w:sz w:val="18"/>
          <w:szCs w:val="18"/>
        </w:rPr>
      </w:pPr>
      <w:r>
        <w:rPr>
          <w:rFonts w:ascii="Times-Bold" w:hAnsi="Times-Bold" w:cs="Times-Bold"/>
          <w:b/>
          <w:bCs/>
          <w:kern w:val="1"/>
          <w:sz w:val="18"/>
          <w:szCs w:val="18"/>
        </w:rPr>
        <w:t>Figure 3.</w:t>
      </w:r>
      <w:r>
        <w:rPr>
          <w:rFonts w:ascii="Times-Bold" w:hAnsi="Times-Bold" w:cs="Times-Bold"/>
          <w:b/>
          <w:bCs/>
          <w:kern w:val="1"/>
          <w:sz w:val="18"/>
          <w:szCs w:val="18"/>
        </w:rPr>
        <w:t>4</w:t>
      </w:r>
      <w:r>
        <w:rPr>
          <w:rFonts w:ascii="Times-Bold" w:hAnsi="Times-Bold" w:cs="Times-Bold"/>
          <w:b/>
          <w:bCs/>
          <w:kern w:val="1"/>
          <w:sz w:val="18"/>
          <w:szCs w:val="18"/>
        </w:rPr>
        <w:t>.</w:t>
      </w:r>
      <w:r>
        <w:rPr>
          <w:rFonts w:ascii="Times-Bold" w:hAnsi="Times-Bold" w:cs="Times-Bold"/>
          <w:b/>
          <w:bCs/>
          <w:kern w:val="1"/>
          <w:sz w:val="18"/>
          <w:szCs w:val="18"/>
        </w:rPr>
        <w:t>1</w:t>
      </w:r>
      <w:r>
        <w:rPr>
          <w:rFonts w:ascii="Times-Bold" w:hAnsi="Times-Bold" w:cs="Times-Bold"/>
          <w:b/>
          <w:bCs/>
          <w:kern w:val="1"/>
          <w:sz w:val="18"/>
          <w:szCs w:val="18"/>
        </w:rPr>
        <w:t>-</w:t>
      </w:r>
      <w:r>
        <w:rPr>
          <w:rFonts w:ascii="Times-Roman" w:hAnsi="Times-Roman" w:cs="Times-Roman"/>
          <w:kern w:val="1"/>
          <w:sz w:val="18"/>
          <w:szCs w:val="18"/>
        </w:rPr>
        <w:t xml:space="preserve"> </w:t>
      </w:r>
      <w:r>
        <w:rPr>
          <w:rFonts w:ascii="Times-Roman" w:hAnsi="Times-Roman" w:cs="Times-Roman"/>
          <w:kern w:val="1"/>
          <w:sz w:val="18"/>
          <w:szCs w:val="18"/>
        </w:rPr>
        <w:t>Stacking Meta-m</w:t>
      </w:r>
      <w:r>
        <w:rPr>
          <w:rFonts w:ascii="Times-Roman" w:hAnsi="Times-Roman" w:cs="Times-Roman"/>
          <w:kern w:val="1"/>
          <w:sz w:val="18"/>
          <w:szCs w:val="18"/>
        </w:rPr>
        <w:t>odel Accuracy,</w:t>
      </w:r>
      <w:r w:rsidR="00B52895">
        <w:rPr>
          <w:rFonts w:ascii="Times-Roman" w:hAnsi="Times-Roman" w:cs="Times-Roman"/>
          <w:kern w:val="1"/>
          <w:sz w:val="18"/>
          <w:szCs w:val="18"/>
        </w:rPr>
        <w:t xml:space="preserve"> Loss,</w:t>
      </w:r>
      <w:r>
        <w:rPr>
          <w:rFonts w:ascii="Times-Roman" w:hAnsi="Times-Roman" w:cs="Times-Roman"/>
          <w:kern w:val="1"/>
          <w:sz w:val="18"/>
          <w:szCs w:val="18"/>
        </w:rPr>
        <w:t xml:space="preserve"> Bias &amp; Variance across Validation folds.</w:t>
      </w:r>
    </w:p>
    <w:p w14:paraId="284BA64B" w14:textId="77777777" w:rsidR="00922256" w:rsidRDefault="00922256" w:rsidP="00922256">
      <w:pPr>
        <w:widowControl w:val="0"/>
        <w:tabs>
          <w:tab w:val="left" w:pos="691"/>
        </w:tabs>
        <w:autoSpaceDE w:val="0"/>
        <w:autoSpaceDN w:val="0"/>
        <w:adjustRightInd w:val="0"/>
        <w:spacing w:before="124" w:after="0" w:line="240" w:lineRule="auto"/>
        <w:ind w:right="-5"/>
        <w:rPr>
          <w:rFonts w:ascii="Times-Bold" w:hAnsi="Times-Bold" w:cs="Times-Bold"/>
          <w:b/>
          <w:bCs/>
          <w:kern w:val="1"/>
        </w:rPr>
      </w:pPr>
    </w:p>
    <w:p w14:paraId="317CD001" w14:textId="5EDD467D" w:rsidR="00844967" w:rsidRPr="00922256" w:rsidRDefault="00CE4885" w:rsidP="00922256">
      <w:pPr>
        <w:pStyle w:val="ListParagraph"/>
        <w:widowControl w:val="0"/>
        <w:numPr>
          <w:ilvl w:val="0"/>
          <w:numId w:val="7"/>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sidRPr="00922256">
        <w:rPr>
          <w:rFonts w:ascii="Times-Bold" w:hAnsi="Times-Bold" w:cs="Times-Bold"/>
          <w:b/>
          <w:bCs/>
          <w:kern w:val="1"/>
          <w:sz w:val="24"/>
          <w:szCs w:val="24"/>
        </w:rPr>
        <w:t>Discussion &amp; Critical Analysis</w:t>
      </w:r>
    </w:p>
    <w:p w14:paraId="1C44742E" w14:textId="31A8F6B0" w:rsidR="00844967" w:rsidRDefault="00844967" w:rsidP="00DB2CD3">
      <w:pPr>
        <w:widowControl w:val="0"/>
        <w:autoSpaceDE w:val="0"/>
        <w:autoSpaceDN w:val="0"/>
        <w:adjustRightInd w:val="0"/>
        <w:spacing w:before="51" w:after="0" w:line="240" w:lineRule="auto"/>
        <w:ind w:right="33"/>
        <w:jc w:val="both"/>
        <w:rPr>
          <w:rFonts w:ascii="Times-Roman" w:hAnsi="Times-Roman" w:cs="Times-Roman"/>
          <w:spacing w:val="-4"/>
          <w:kern w:val="1"/>
        </w:rPr>
      </w:pPr>
    </w:p>
    <w:p w14:paraId="499EAA96" w14:textId="77777777" w:rsidR="005D6FEB" w:rsidRDefault="005D6FEB" w:rsidP="00DB2CD3">
      <w:pPr>
        <w:widowControl w:val="0"/>
        <w:autoSpaceDE w:val="0"/>
        <w:autoSpaceDN w:val="0"/>
        <w:adjustRightInd w:val="0"/>
        <w:spacing w:before="51" w:after="0" w:line="240" w:lineRule="auto"/>
        <w:ind w:right="33"/>
        <w:jc w:val="both"/>
        <w:rPr>
          <w:rFonts w:ascii="Times-Roman" w:hAnsi="Times-Roman" w:cs="Times-Roman"/>
          <w:spacing w:val="-4"/>
          <w:kern w:val="1"/>
        </w:rPr>
      </w:pPr>
    </w:p>
    <w:p w14:paraId="7E0C1A92" w14:textId="77777777" w:rsidR="005D6FEB" w:rsidRDefault="005D6FEB" w:rsidP="00DB2CD3">
      <w:pPr>
        <w:widowControl w:val="0"/>
        <w:autoSpaceDE w:val="0"/>
        <w:autoSpaceDN w:val="0"/>
        <w:adjustRightInd w:val="0"/>
        <w:spacing w:before="51" w:after="0" w:line="240" w:lineRule="auto"/>
        <w:ind w:right="33"/>
        <w:jc w:val="both"/>
        <w:rPr>
          <w:rFonts w:ascii="Times-Roman" w:hAnsi="Times-Roman" w:cs="Times-Roman"/>
          <w:kern w:val="1"/>
        </w:rPr>
      </w:pPr>
    </w:p>
    <w:p w14:paraId="7A475535" w14:textId="77777777" w:rsidR="007C073F" w:rsidRDefault="007C073F" w:rsidP="00DB2CD3">
      <w:pPr>
        <w:widowControl w:val="0"/>
        <w:autoSpaceDE w:val="0"/>
        <w:autoSpaceDN w:val="0"/>
        <w:adjustRightInd w:val="0"/>
        <w:spacing w:before="51" w:after="0" w:line="240" w:lineRule="auto"/>
        <w:ind w:right="33"/>
        <w:jc w:val="both"/>
        <w:rPr>
          <w:rFonts w:ascii="Times-Roman" w:hAnsi="Times-Roman" w:cs="Times-Roman"/>
          <w:kern w:val="1"/>
        </w:rPr>
      </w:pPr>
    </w:p>
    <w:p w14:paraId="20F86A38" w14:textId="77777777" w:rsidR="007C073F" w:rsidRDefault="007C073F" w:rsidP="00DB2CD3">
      <w:pPr>
        <w:widowControl w:val="0"/>
        <w:autoSpaceDE w:val="0"/>
        <w:autoSpaceDN w:val="0"/>
        <w:adjustRightInd w:val="0"/>
        <w:spacing w:before="51" w:after="0" w:line="240" w:lineRule="auto"/>
        <w:ind w:right="33"/>
        <w:jc w:val="both"/>
        <w:rPr>
          <w:rFonts w:ascii="Times-Roman" w:hAnsi="Times-Roman" w:cs="Times-Roman"/>
          <w:kern w:val="1"/>
        </w:rPr>
      </w:pPr>
    </w:p>
    <w:p w14:paraId="774CC841" w14:textId="77777777" w:rsidR="007C073F" w:rsidRDefault="007C073F" w:rsidP="00DB2CD3">
      <w:pPr>
        <w:widowControl w:val="0"/>
        <w:autoSpaceDE w:val="0"/>
        <w:autoSpaceDN w:val="0"/>
        <w:adjustRightInd w:val="0"/>
        <w:spacing w:before="51" w:after="0" w:line="240" w:lineRule="auto"/>
        <w:ind w:right="33"/>
        <w:jc w:val="both"/>
        <w:rPr>
          <w:rFonts w:ascii="Times-Roman" w:hAnsi="Times-Roman" w:cs="Times-Roman"/>
          <w:kern w:val="1"/>
        </w:rPr>
      </w:pPr>
    </w:p>
    <w:p w14:paraId="62D8B26A" w14:textId="77777777" w:rsidR="007C073F" w:rsidRDefault="007C073F" w:rsidP="00DB2CD3">
      <w:pPr>
        <w:widowControl w:val="0"/>
        <w:autoSpaceDE w:val="0"/>
        <w:autoSpaceDN w:val="0"/>
        <w:adjustRightInd w:val="0"/>
        <w:spacing w:before="51" w:after="0" w:line="240" w:lineRule="auto"/>
        <w:ind w:right="33"/>
        <w:jc w:val="both"/>
        <w:rPr>
          <w:rFonts w:ascii="Times-Roman" w:hAnsi="Times-Roman" w:cs="Times-Roman"/>
          <w:kern w:val="1"/>
        </w:rPr>
      </w:pPr>
    </w:p>
    <w:p w14:paraId="230ADBF0" w14:textId="77777777" w:rsidR="007C073F" w:rsidRDefault="007C073F" w:rsidP="00DB2CD3">
      <w:pPr>
        <w:widowControl w:val="0"/>
        <w:autoSpaceDE w:val="0"/>
        <w:autoSpaceDN w:val="0"/>
        <w:adjustRightInd w:val="0"/>
        <w:spacing w:before="51" w:after="0" w:line="240" w:lineRule="auto"/>
        <w:ind w:right="33"/>
        <w:jc w:val="both"/>
        <w:rPr>
          <w:rFonts w:ascii="Times-Roman" w:hAnsi="Times-Roman" w:cs="Times-Roman"/>
          <w:kern w:val="1"/>
        </w:rPr>
      </w:pPr>
    </w:p>
    <w:p w14:paraId="259D6E62" w14:textId="77777777" w:rsidR="007C073F" w:rsidRDefault="007C073F" w:rsidP="00DB2CD3">
      <w:pPr>
        <w:widowControl w:val="0"/>
        <w:autoSpaceDE w:val="0"/>
        <w:autoSpaceDN w:val="0"/>
        <w:adjustRightInd w:val="0"/>
        <w:spacing w:before="51" w:after="0" w:line="240" w:lineRule="auto"/>
        <w:ind w:right="33"/>
        <w:jc w:val="both"/>
        <w:rPr>
          <w:rFonts w:ascii="Times-Roman" w:hAnsi="Times-Roman" w:cs="Times-Roman"/>
          <w:kern w:val="1"/>
        </w:rPr>
      </w:pPr>
    </w:p>
    <w:p w14:paraId="0929DCEF" w14:textId="5BED4A43" w:rsidR="00844967" w:rsidRDefault="00844967" w:rsidP="00922256">
      <w:pPr>
        <w:widowControl w:val="0"/>
        <w:numPr>
          <w:ilvl w:val="0"/>
          <w:numId w:val="7"/>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Conclusion</w:t>
      </w:r>
      <w:r w:rsidR="007C073F">
        <w:rPr>
          <w:rFonts w:ascii="Times-Bold" w:hAnsi="Times-Bold" w:cs="Times-Bold"/>
          <w:b/>
          <w:bCs/>
          <w:kern w:val="1"/>
          <w:sz w:val="24"/>
          <w:szCs w:val="24"/>
        </w:rPr>
        <w:t>s</w:t>
      </w:r>
    </w:p>
    <w:p w14:paraId="260D7699" w14:textId="77777777" w:rsidR="00844967" w:rsidRDefault="00844967">
      <w:pPr>
        <w:widowControl w:val="0"/>
        <w:autoSpaceDE w:val="0"/>
        <w:autoSpaceDN w:val="0"/>
        <w:adjustRightInd w:val="0"/>
        <w:spacing w:before="103" w:after="0" w:line="240" w:lineRule="auto"/>
        <w:ind w:left="120" w:right="-5"/>
        <w:rPr>
          <w:rFonts w:ascii="Times-Roman" w:hAnsi="Times-Roman" w:cs="Times-Roman"/>
          <w:kern w:val="1"/>
        </w:rPr>
      </w:pPr>
      <w:r>
        <w:rPr>
          <w:rFonts w:ascii="Times-Roman" w:hAnsi="Times-Roman" w:cs="Times-Roman"/>
          <w:kern w:val="1"/>
        </w:rPr>
        <w:t>Concluding text.</w:t>
      </w:r>
    </w:p>
    <w:p w14:paraId="23E21975"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3465C247"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6D082550"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5EAC03B3"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6C426EDF"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780ABC93"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1AA5988B"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09247CEA"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3158F286"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5166D26D"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4C95D6EB"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06E830FC"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22CD5737"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64CBA0F7"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3E30C324"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74D7C5F9" w14:textId="77777777" w:rsidR="007C073F" w:rsidRDefault="007C073F">
      <w:pPr>
        <w:widowControl w:val="0"/>
        <w:autoSpaceDE w:val="0"/>
        <w:autoSpaceDN w:val="0"/>
        <w:adjustRightInd w:val="0"/>
        <w:spacing w:before="103" w:after="0" w:line="240" w:lineRule="auto"/>
        <w:ind w:left="120" w:right="-5"/>
        <w:rPr>
          <w:rFonts w:ascii="Times-Roman" w:hAnsi="Times-Roman" w:cs="Times-Roman"/>
          <w:kern w:val="1"/>
        </w:rPr>
      </w:pPr>
    </w:p>
    <w:p w14:paraId="6D8B80C7" w14:textId="77777777" w:rsidR="00844967" w:rsidRDefault="00844967" w:rsidP="00922256">
      <w:pPr>
        <w:widowControl w:val="0"/>
        <w:numPr>
          <w:ilvl w:val="0"/>
          <w:numId w:val="7"/>
        </w:numPr>
        <w:tabs>
          <w:tab w:val="left" w:pos="524"/>
        </w:tabs>
        <w:autoSpaceDE w:val="0"/>
        <w:autoSpaceDN w:val="0"/>
        <w:adjustRightInd w:val="0"/>
        <w:spacing w:before="164" w:after="0" w:line="240" w:lineRule="auto"/>
        <w:ind w:right="-5"/>
        <w:rPr>
          <w:rFonts w:ascii="Times-Bold" w:hAnsi="Times-Bold" w:cs="Times-Bold"/>
          <w:b/>
          <w:bCs/>
          <w:kern w:val="1"/>
          <w:sz w:val="24"/>
          <w:szCs w:val="24"/>
        </w:rPr>
      </w:pPr>
      <w:r>
        <w:rPr>
          <w:rFonts w:ascii="Times-Bold" w:hAnsi="Times-Bold" w:cs="Times-Bold"/>
          <w:b/>
          <w:bCs/>
          <w:kern w:val="1"/>
          <w:sz w:val="24"/>
          <w:szCs w:val="24"/>
        </w:rPr>
        <w:t>References</w:t>
      </w:r>
    </w:p>
    <w:p w14:paraId="54ADE636" w14:textId="77777777" w:rsidR="00AC011F" w:rsidRDefault="00AC011F" w:rsidP="00AC011F">
      <w:pPr>
        <w:pStyle w:val="EndNoteBibliography"/>
        <w:spacing w:after="0"/>
        <w:ind w:left="720" w:hanging="720"/>
        <w:rPr>
          <w:rFonts w:ascii="Times-Roman" w:hAnsi="Times-Roman" w:cs="DengXian"/>
        </w:rPr>
      </w:pPr>
    </w:p>
    <w:p w14:paraId="652B8573" w14:textId="3C2DA06C" w:rsidR="00770288" w:rsidRPr="00773309" w:rsidRDefault="001A36BD" w:rsidP="00773309">
      <w:pPr>
        <w:rPr>
          <w:rFonts w:ascii="Times-Roman" w:hAnsi="Times-Roman" w:cs="Times-Roman"/>
          <w:kern w:val="1"/>
        </w:rPr>
      </w:pPr>
      <w:r w:rsidRPr="00773309">
        <w:rPr>
          <w:rFonts w:ascii="Times-Roman" w:hAnsi="Times-Roman" w:cs="Times-Roman"/>
          <w:kern w:val="1"/>
        </w:rPr>
        <w:t xml:space="preserve">Christopher M Bishop and Nasser M </w:t>
      </w:r>
      <w:proofErr w:type="spellStart"/>
      <w:r w:rsidRPr="00773309">
        <w:rPr>
          <w:rFonts w:ascii="Times-Roman" w:hAnsi="Times-Roman" w:cs="Times-Roman"/>
          <w:kern w:val="1"/>
        </w:rPr>
        <w:t>Nasrabadi</w:t>
      </w:r>
      <w:proofErr w:type="spellEnd"/>
      <w:r w:rsidRPr="00773309">
        <w:rPr>
          <w:rFonts w:ascii="Times-Roman" w:hAnsi="Times-Roman" w:cs="Times-Roman"/>
          <w:kern w:val="1"/>
        </w:rPr>
        <w:t xml:space="preserve">. 2006. </w:t>
      </w:r>
      <w:r w:rsidRPr="00773309">
        <w:rPr>
          <w:rFonts w:ascii="Times-Roman" w:hAnsi="Times-Roman" w:cs="Times-Roman"/>
          <w:i/>
          <w:iCs/>
          <w:kern w:val="1"/>
        </w:rPr>
        <w:t>Pattern recognition and machine learning</w:t>
      </w:r>
      <w:r w:rsidRPr="00773309">
        <w:rPr>
          <w:rFonts w:ascii="Times-Roman" w:hAnsi="Times-Roman" w:cs="Times-Roman"/>
          <w:kern w:val="1"/>
        </w:rPr>
        <w:t>, volume 4. Springer.</w:t>
      </w:r>
    </w:p>
    <w:p w14:paraId="1D77611A" w14:textId="3CCEBC76" w:rsidR="00773309" w:rsidRPr="00773309" w:rsidRDefault="00773309" w:rsidP="00773309">
      <w:pPr>
        <w:rPr>
          <w:rFonts w:ascii="Times-Roman" w:hAnsi="Times-Roman" w:cs="Times-Roman"/>
          <w:kern w:val="1"/>
        </w:rPr>
      </w:pPr>
      <w:r w:rsidRPr="00773309">
        <w:rPr>
          <w:rFonts w:ascii="Times-Roman" w:hAnsi="Times-Roman" w:cs="Times-Roman"/>
          <w:kern w:val="1"/>
        </w:rPr>
        <w:t xml:space="preserve">Alvi, F. (2024, March 20). </w:t>
      </w:r>
      <w:r w:rsidRPr="00773309">
        <w:rPr>
          <w:rFonts w:ascii="Times-Roman" w:hAnsi="Times-Roman" w:cs="Times-Roman"/>
          <w:i/>
          <w:iCs/>
          <w:kern w:val="1"/>
        </w:rPr>
        <w:t>Image classification in 2025: Insights and advances</w:t>
      </w:r>
      <w:r w:rsidRPr="00773309">
        <w:rPr>
          <w:rFonts w:ascii="Times-Roman" w:hAnsi="Times-Roman" w:cs="Times-Roman"/>
          <w:kern w:val="1"/>
        </w:rPr>
        <w:t xml:space="preserve">. OpenCV. </w:t>
      </w:r>
      <w:hyperlink r:id="rId12" w:tgtFrame="_new" w:history="1">
        <w:r w:rsidRPr="00773309">
          <w:rPr>
            <w:rStyle w:val="Hyperlink"/>
            <w:rFonts w:ascii="Times-Roman" w:hAnsi="Times-Roman" w:cs="Times-Roman"/>
            <w:kern w:val="1"/>
          </w:rPr>
          <w:t>https://opencv.org/blog/image-classification/</w:t>
        </w:r>
      </w:hyperlink>
    </w:p>
    <w:p w14:paraId="56F36503" w14:textId="1E66ABCE" w:rsidR="00EC1F64" w:rsidRDefault="00EC1F64" w:rsidP="00EC1F64">
      <w:pPr>
        <w:pStyle w:val="Bibliography"/>
        <w:rPr>
          <w:noProof/>
          <w:sz w:val="24"/>
          <w:szCs w:val="24"/>
          <w:lang w:val="en-US"/>
        </w:rPr>
      </w:pPr>
    </w:p>
    <w:p w14:paraId="616192EE" w14:textId="11AF17F5" w:rsidR="00EC1F64" w:rsidRDefault="00EC1F64" w:rsidP="00EC1F64"/>
    <w:p w14:paraId="53285DF7" w14:textId="77777777" w:rsidR="00EC1F64" w:rsidRDefault="00EC1F64" w:rsidP="00DB2CD3">
      <w:pPr>
        <w:rPr>
          <w:rFonts w:ascii="Times-Roman" w:hAnsi="Times-Roman" w:cs="Times-Roman"/>
          <w:kern w:val="1"/>
        </w:rPr>
      </w:pPr>
    </w:p>
    <w:sectPr w:rsidR="00EC1F64" w:rsidSect="00AC011F">
      <w:type w:val="continuous"/>
      <w:pgSz w:w="11905" w:h="16837"/>
      <w:pgMar w:top="1440" w:right="1440" w:bottom="1440" w:left="144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8FCC9" w14:textId="77777777" w:rsidR="00855D41" w:rsidRDefault="00855D41" w:rsidP="00D2431F">
      <w:pPr>
        <w:spacing w:after="0" w:line="240" w:lineRule="auto"/>
      </w:pPr>
      <w:r>
        <w:separator/>
      </w:r>
    </w:p>
  </w:endnote>
  <w:endnote w:type="continuationSeparator" w:id="0">
    <w:p w14:paraId="090BF162" w14:textId="77777777" w:rsidR="00855D41" w:rsidRDefault="00855D41" w:rsidP="00D24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ACEF0" w14:textId="77777777" w:rsidR="00855D41" w:rsidRDefault="00855D41" w:rsidP="00D2431F">
      <w:pPr>
        <w:spacing w:after="0" w:line="240" w:lineRule="auto"/>
      </w:pPr>
      <w:r>
        <w:separator/>
      </w:r>
    </w:p>
  </w:footnote>
  <w:footnote w:type="continuationSeparator" w:id="0">
    <w:p w14:paraId="7A4ADB1D" w14:textId="77777777" w:rsidR="00855D41" w:rsidRDefault="00855D41" w:rsidP="00D24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2A23F49"/>
    <w:multiLevelType w:val="multilevel"/>
    <w:tmpl w:val="DF8EF29C"/>
    <w:lvl w:ilvl="0">
      <w:start w:val="3"/>
      <w:numFmt w:val="decimal"/>
      <w:lvlText w:val="%1."/>
      <w:lvlJc w:val="left"/>
      <w:pPr>
        <w:ind w:left="720" w:hanging="360"/>
      </w:pPr>
      <w:rPr>
        <w:rFonts w:hint="default"/>
      </w:rPr>
    </w:lvl>
    <w:lvl w:ilvl="1">
      <w:start w:val="1"/>
      <w:numFmt w:val="decimal"/>
      <w:isLgl/>
      <w:lvlText w:val="%1.%2"/>
      <w:lvlJc w:val="left"/>
      <w:pPr>
        <w:ind w:left="1049" w:hanging="689"/>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A197482"/>
    <w:multiLevelType w:val="hybridMultilevel"/>
    <w:tmpl w:val="57CC9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D53107"/>
    <w:multiLevelType w:val="multilevel"/>
    <w:tmpl w:val="11820D82"/>
    <w:lvl w:ilvl="0">
      <w:start w:val="1"/>
      <w:numFmt w:val="decimal"/>
      <w:lvlText w:val="%1."/>
      <w:lvlJc w:val="left"/>
      <w:pPr>
        <w:ind w:left="720" w:hanging="360"/>
      </w:pPr>
      <w:rPr>
        <w:rFonts w:hint="default"/>
      </w:rPr>
    </w:lvl>
    <w:lvl w:ilvl="1">
      <w:start w:val="4"/>
      <w:numFmt w:val="decimal"/>
      <w:isLgl/>
      <w:lvlText w:val="%1.%2"/>
      <w:lvlJc w:val="left"/>
      <w:pPr>
        <w:ind w:left="1049" w:hanging="689"/>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2EA1512"/>
    <w:multiLevelType w:val="multilevel"/>
    <w:tmpl w:val="267CF036"/>
    <w:lvl w:ilvl="0">
      <w:start w:val="1"/>
      <w:numFmt w:val="decimal"/>
      <w:lvlText w:val="%1."/>
      <w:lvlJc w:val="left"/>
      <w:pPr>
        <w:ind w:left="720" w:hanging="360"/>
      </w:pPr>
      <w:rPr>
        <w:rFonts w:hint="default"/>
      </w:rPr>
    </w:lvl>
    <w:lvl w:ilvl="1">
      <w:start w:val="2"/>
      <w:numFmt w:val="decimal"/>
      <w:isLgl/>
      <w:lvlText w:val="%1.%2"/>
      <w:lvlJc w:val="left"/>
      <w:pPr>
        <w:ind w:left="1049" w:hanging="689"/>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C377D28"/>
    <w:multiLevelType w:val="hybridMultilevel"/>
    <w:tmpl w:val="DFAEB59C"/>
    <w:lvl w:ilvl="0" w:tplc="0C09000F">
      <w:start w:val="1"/>
      <w:numFmt w:val="decimal"/>
      <w:lvlText w:val="%1."/>
      <w:lvlJc w:val="left"/>
      <w:pPr>
        <w:ind w:left="360" w:hanging="360"/>
      </w:pPr>
      <w:rPr>
        <w:rFonts w:cs="Times New Roman"/>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0" w15:restartNumberingAfterBreak="0">
    <w:nsid w:val="61E14B5A"/>
    <w:multiLevelType w:val="hybridMultilevel"/>
    <w:tmpl w:val="4DAC34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79679234">
    <w:abstractNumId w:val="0"/>
  </w:num>
  <w:num w:numId="2" w16cid:durableId="830484060">
    <w:abstractNumId w:val="1"/>
  </w:num>
  <w:num w:numId="3" w16cid:durableId="378937645">
    <w:abstractNumId w:val="2"/>
  </w:num>
  <w:num w:numId="4" w16cid:durableId="715860101">
    <w:abstractNumId w:val="3"/>
  </w:num>
  <w:num w:numId="5" w16cid:durableId="606427044">
    <w:abstractNumId w:val="4"/>
  </w:num>
  <w:num w:numId="6" w16cid:durableId="1187256074">
    <w:abstractNumId w:val="9"/>
  </w:num>
  <w:num w:numId="7" w16cid:durableId="1965035362">
    <w:abstractNumId w:val="5"/>
  </w:num>
  <w:num w:numId="8" w16cid:durableId="482158741">
    <w:abstractNumId w:val="6"/>
  </w:num>
  <w:num w:numId="9" w16cid:durableId="1145857236">
    <w:abstractNumId w:val="7"/>
  </w:num>
  <w:num w:numId="10" w16cid:durableId="1459572668">
    <w:abstractNumId w:val="10"/>
  </w:num>
  <w:num w:numId="11" w16cid:durableId="758259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421&lt;/item&gt;&lt;/record-ids&gt;&lt;/item&gt;&lt;/Libraries&gt;"/>
  </w:docVars>
  <w:rsids>
    <w:rsidRoot w:val="00661990"/>
    <w:rsid w:val="00023258"/>
    <w:rsid w:val="000272D1"/>
    <w:rsid w:val="000352C9"/>
    <w:rsid w:val="000377B7"/>
    <w:rsid w:val="0004476D"/>
    <w:rsid w:val="000758F7"/>
    <w:rsid w:val="00086ABD"/>
    <w:rsid w:val="000C1C78"/>
    <w:rsid w:val="001A36BD"/>
    <w:rsid w:val="001C708A"/>
    <w:rsid w:val="003362F1"/>
    <w:rsid w:val="003400C0"/>
    <w:rsid w:val="003656FF"/>
    <w:rsid w:val="003756A0"/>
    <w:rsid w:val="00385D43"/>
    <w:rsid w:val="003A15D4"/>
    <w:rsid w:val="00436CDA"/>
    <w:rsid w:val="00462FD2"/>
    <w:rsid w:val="004A471E"/>
    <w:rsid w:val="004B4585"/>
    <w:rsid w:val="004E4300"/>
    <w:rsid w:val="004F1DF5"/>
    <w:rsid w:val="0053499C"/>
    <w:rsid w:val="005D6FEB"/>
    <w:rsid w:val="005E5D3E"/>
    <w:rsid w:val="00612891"/>
    <w:rsid w:val="00661990"/>
    <w:rsid w:val="00681E9D"/>
    <w:rsid w:val="00684D05"/>
    <w:rsid w:val="006D3428"/>
    <w:rsid w:val="00706EE7"/>
    <w:rsid w:val="00730AC0"/>
    <w:rsid w:val="00742CB9"/>
    <w:rsid w:val="00770288"/>
    <w:rsid w:val="00771422"/>
    <w:rsid w:val="00773309"/>
    <w:rsid w:val="007C073F"/>
    <w:rsid w:val="007E1113"/>
    <w:rsid w:val="00813C9F"/>
    <w:rsid w:val="00844967"/>
    <w:rsid w:val="00855D41"/>
    <w:rsid w:val="0091366E"/>
    <w:rsid w:val="00913D0A"/>
    <w:rsid w:val="00922256"/>
    <w:rsid w:val="009E1E45"/>
    <w:rsid w:val="00A30451"/>
    <w:rsid w:val="00A466A2"/>
    <w:rsid w:val="00A51C3B"/>
    <w:rsid w:val="00AC011F"/>
    <w:rsid w:val="00AC5A60"/>
    <w:rsid w:val="00AF22DA"/>
    <w:rsid w:val="00B21186"/>
    <w:rsid w:val="00B35560"/>
    <w:rsid w:val="00B52895"/>
    <w:rsid w:val="00B56C4B"/>
    <w:rsid w:val="00B940AB"/>
    <w:rsid w:val="00B95378"/>
    <w:rsid w:val="00BC7DC9"/>
    <w:rsid w:val="00C352EF"/>
    <w:rsid w:val="00C41CEF"/>
    <w:rsid w:val="00C54652"/>
    <w:rsid w:val="00CC3380"/>
    <w:rsid w:val="00CE4885"/>
    <w:rsid w:val="00CF2424"/>
    <w:rsid w:val="00D05060"/>
    <w:rsid w:val="00D13007"/>
    <w:rsid w:val="00D2431F"/>
    <w:rsid w:val="00D43E00"/>
    <w:rsid w:val="00D509F0"/>
    <w:rsid w:val="00D77B07"/>
    <w:rsid w:val="00DB2CD3"/>
    <w:rsid w:val="00E0327B"/>
    <w:rsid w:val="00E21654"/>
    <w:rsid w:val="00E45D91"/>
    <w:rsid w:val="00E5133C"/>
    <w:rsid w:val="00E6379D"/>
    <w:rsid w:val="00E73313"/>
    <w:rsid w:val="00E90CDA"/>
    <w:rsid w:val="00EC0340"/>
    <w:rsid w:val="00EC1F64"/>
    <w:rsid w:val="00FF2D0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052DC"/>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engXian" w:hAnsi="Calibri"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1C708A"/>
    <w:pPr>
      <w:keepNext/>
      <w:keepLines/>
      <w:spacing w:before="240" w:after="0"/>
      <w:outlineLvl w:val="0"/>
    </w:pPr>
    <w:rPr>
      <w:rFonts w:ascii="Calibri Light" w:eastAsia="DengXian Light" w:hAnsi="Calibri Light"/>
      <w:color w:val="2F5496"/>
      <w:sz w:val="32"/>
      <w:szCs w:val="3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character" w:customStyle="1" w:styleId="Heading1Char">
    <w:name w:val="Heading 1 Char"/>
    <w:link w:val="Heading1"/>
    <w:uiPriority w:val="9"/>
    <w:rsid w:val="001C708A"/>
    <w:rPr>
      <w:rFonts w:ascii="Calibri Light" w:eastAsia="DengXian Light" w:hAnsi="Calibri Light"/>
      <w:color w:val="2F5496"/>
      <w:sz w:val="32"/>
      <w:szCs w:val="32"/>
      <w:lang w:val="en-US" w:eastAsia="en-US"/>
    </w:rPr>
  </w:style>
  <w:style w:type="paragraph" w:styleId="Bibliography">
    <w:name w:val="Bibliography"/>
    <w:basedOn w:val="Normal"/>
    <w:next w:val="Normal"/>
    <w:uiPriority w:val="37"/>
    <w:unhideWhenUsed/>
    <w:rsid w:val="00EC1F64"/>
  </w:style>
  <w:style w:type="paragraph" w:styleId="ListParagraph">
    <w:name w:val="List Paragraph"/>
    <w:basedOn w:val="Normal"/>
    <w:uiPriority w:val="34"/>
    <w:qFormat/>
    <w:rsid w:val="005D6FEB"/>
    <w:pPr>
      <w:ind w:left="720"/>
      <w:contextualSpacing/>
    </w:pPr>
  </w:style>
  <w:style w:type="character" w:styleId="Hyperlink">
    <w:name w:val="Hyperlink"/>
    <w:basedOn w:val="DefaultParagraphFont"/>
    <w:uiPriority w:val="99"/>
    <w:unhideWhenUsed/>
    <w:rsid w:val="00773309"/>
    <w:rPr>
      <w:color w:val="0563C1" w:themeColor="hyperlink"/>
      <w:u w:val="single"/>
    </w:rPr>
  </w:style>
  <w:style w:type="character" w:styleId="UnresolvedMention">
    <w:name w:val="Unresolved Mention"/>
    <w:basedOn w:val="DefaultParagraphFont"/>
    <w:uiPriority w:val="99"/>
    <w:semiHidden/>
    <w:unhideWhenUsed/>
    <w:rsid w:val="00773309"/>
    <w:rPr>
      <w:color w:val="605E5C"/>
      <w:shd w:val="clear" w:color="auto" w:fill="E1DFDD"/>
    </w:rPr>
  </w:style>
  <w:style w:type="table" w:styleId="TableGrid">
    <w:name w:val="Table Grid"/>
    <w:basedOn w:val="TableNormal"/>
    <w:uiPriority w:val="39"/>
    <w:rsid w:val="00D243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4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31F"/>
    <w:rPr>
      <w:sz w:val="22"/>
      <w:szCs w:val="22"/>
    </w:rPr>
  </w:style>
  <w:style w:type="paragraph" w:styleId="Footer">
    <w:name w:val="footer"/>
    <w:basedOn w:val="Normal"/>
    <w:link w:val="FooterChar"/>
    <w:uiPriority w:val="99"/>
    <w:unhideWhenUsed/>
    <w:rsid w:val="00D24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31F"/>
    <w:rPr>
      <w:sz w:val="22"/>
      <w:szCs w:val="22"/>
    </w:rPr>
  </w:style>
  <w:style w:type="table" w:styleId="PlainTable1">
    <w:name w:val="Plain Table 1"/>
    <w:basedOn w:val="TableNormal"/>
    <w:uiPriority w:val="41"/>
    <w:rsid w:val="00D43E0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43E0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28525">
      <w:bodyDiv w:val="1"/>
      <w:marLeft w:val="0"/>
      <w:marRight w:val="0"/>
      <w:marTop w:val="0"/>
      <w:marBottom w:val="0"/>
      <w:divBdr>
        <w:top w:val="none" w:sz="0" w:space="0" w:color="auto"/>
        <w:left w:val="none" w:sz="0" w:space="0" w:color="auto"/>
        <w:bottom w:val="none" w:sz="0" w:space="0" w:color="auto"/>
        <w:right w:val="none" w:sz="0" w:space="0" w:color="auto"/>
      </w:divBdr>
    </w:div>
    <w:div w:id="238904691">
      <w:bodyDiv w:val="1"/>
      <w:marLeft w:val="0"/>
      <w:marRight w:val="0"/>
      <w:marTop w:val="0"/>
      <w:marBottom w:val="0"/>
      <w:divBdr>
        <w:top w:val="none" w:sz="0" w:space="0" w:color="auto"/>
        <w:left w:val="none" w:sz="0" w:space="0" w:color="auto"/>
        <w:bottom w:val="none" w:sz="0" w:space="0" w:color="auto"/>
        <w:right w:val="none" w:sz="0" w:space="0" w:color="auto"/>
      </w:divBdr>
    </w:div>
    <w:div w:id="319235860">
      <w:bodyDiv w:val="1"/>
      <w:marLeft w:val="0"/>
      <w:marRight w:val="0"/>
      <w:marTop w:val="0"/>
      <w:marBottom w:val="0"/>
      <w:divBdr>
        <w:top w:val="none" w:sz="0" w:space="0" w:color="auto"/>
        <w:left w:val="none" w:sz="0" w:space="0" w:color="auto"/>
        <w:bottom w:val="none" w:sz="0" w:space="0" w:color="auto"/>
        <w:right w:val="none" w:sz="0" w:space="0" w:color="auto"/>
      </w:divBdr>
    </w:div>
    <w:div w:id="368073177">
      <w:bodyDiv w:val="1"/>
      <w:marLeft w:val="0"/>
      <w:marRight w:val="0"/>
      <w:marTop w:val="0"/>
      <w:marBottom w:val="0"/>
      <w:divBdr>
        <w:top w:val="none" w:sz="0" w:space="0" w:color="auto"/>
        <w:left w:val="none" w:sz="0" w:space="0" w:color="auto"/>
        <w:bottom w:val="none" w:sz="0" w:space="0" w:color="auto"/>
        <w:right w:val="none" w:sz="0" w:space="0" w:color="auto"/>
      </w:divBdr>
    </w:div>
    <w:div w:id="533621702">
      <w:bodyDiv w:val="1"/>
      <w:marLeft w:val="0"/>
      <w:marRight w:val="0"/>
      <w:marTop w:val="0"/>
      <w:marBottom w:val="0"/>
      <w:divBdr>
        <w:top w:val="none" w:sz="0" w:space="0" w:color="auto"/>
        <w:left w:val="none" w:sz="0" w:space="0" w:color="auto"/>
        <w:bottom w:val="none" w:sz="0" w:space="0" w:color="auto"/>
        <w:right w:val="none" w:sz="0" w:space="0" w:color="auto"/>
      </w:divBdr>
    </w:div>
    <w:div w:id="548952367">
      <w:bodyDiv w:val="1"/>
      <w:marLeft w:val="0"/>
      <w:marRight w:val="0"/>
      <w:marTop w:val="0"/>
      <w:marBottom w:val="0"/>
      <w:divBdr>
        <w:top w:val="none" w:sz="0" w:space="0" w:color="auto"/>
        <w:left w:val="none" w:sz="0" w:space="0" w:color="auto"/>
        <w:bottom w:val="none" w:sz="0" w:space="0" w:color="auto"/>
        <w:right w:val="none" w:sz="0" w:space="0" w:color="auto"/>
      </w:divBdr>
    </w:div>
    <w:div w:id="719398949">
      <w:bodyDiv w:val="1"/>
      <w:marLeft w:val="0"/>
      <w:marRight w:val="0"/>
      <w:marTop w:val="0"/>
      <w:marBottom w:val="0"/>
      <w:divBdr>
        <w:top w:val="none" w:sz="0" w:space="0" w:color="auto"/>
        <w:left w:val="none" w:sz="0" w:space="0" w:color="auto"/>
        <w:bottom w:val="none" w:sz="0" w:space="0" w:color="auto"/>
        <w:right w:val="none" w:sz="0" w:space="0" w:color="auto"/>
      </w:divBdr>
    </w:div>
    <w:div w:id="765225180">
      <w:bodyDiv w:val="1"/>
      <w:marLeft w:val="0"/>
      <w:marRight w:val="0"/>
      <w:marTop w:val="0"/>
      <w:marBottom w:val="0"/>
      <w:divBdr>
        <w:top w:val="none" w:sz="0" w:space="0" w:color="auto"/>
        <w:left w:val="none" w:sz="0" w:space="0" w:color="auto"/>
        <w:bottom w:val="none" w:sz="0" w:space="0" w:color="auto"/>
        <w:right w:val="none" w:sz="0" w:space="0" w:color="auto"/>
      </w:divBdr>
    </w:div>
    <w:div w:id="813762657">
      <w:bodyDiv w:val="1"/>
      <w:marLeft w:val="0"/>
      <w:marRight w:val="0"/>
      <w:marTop w:val="0"/>
      <w:marBottom w:val="0"/>
      <w:divBdr>
        <w:top w:val="none" w:sz="0" w:space="0" w:color="auto"/>
        <w:left w:val="none" w:sz="0" w:space="0" w:color="auto"/>
        <w:bottom w:val="none" w:sz="0" w:space="0" w:color="auto"/>
        <w:right w:val="none" w:sz="0" w:space="0" w:color="auto"/>
      </w:divBdr>
    </w:div>
    <w:div w:id="944388187">
      <w:bodyDiv w:val="1"/>
      <w:marLeft w:val="0"/>
      <w:marRight w:val="0"/>
      <w:marTop w:val="0"/>
      <w:marBottom w:val="0"/>
      <w:divBdr>
        <w:top w:val="none" w:sz="0" w:space="0" w:color="auto"/>
        <w:left w:val="none" w:sz="0" w:space="0" w:color="auto"/>
        <w:bottom w:val="none" w:sz="0" w:space="0" w:color="auto"/>
        <w:right w:val="none" w:sz="0" w:space="0" w:color="auto"/>
      </w:divBdr>
    </w:div>
    <w:div w:id="1042098346">
      <w:bodyDiv w:val="1"/>
      <w:marLeft w:val="0"/>
      <w:marRight w:val="0"/>
      <w:marTop w:val="0"/>
      <w:marBottom w:val="0"/>
      <w:divBdr>
        <w:top w:val="none" w:sz="0" w:space="0" w:color="auto"/>
        <w:left w:val="none" w:sz="0" w:space="0" w:color="auto"/>
        <w:bottom w:val="none" w:sz="0" w:space="0" w:color="auto"/>
        <w:right w:val="none" w:sz="0" w:space="0" w:color="auto"/>
      </w:divBdr>
    </w:div>
    <w:div w:id="1118253486">
      <w:bodyDiv w:val="1"/>
      <w:marLeft w:val="0"/>
      <w:marRight w:val="0"/>
      <w:marTop w:val="0"/>
      <w:marBottom w:val="0"/>
      <w:divBdr>
        <w:top w:val="none" w:sz="0" w:space="0" w:color="auto"/>
        <w:left w:val="none" w:sz="0" w:space="0" w:color="auto"/>
        <w:bottom w:val="none" w:sz="0" w:space="0" w:color="auto"/>
        <w:right w:val="none" w:sz="0" w:space="0" w:color="auto"/>
      </w:divBdr>
    </w:div>
    <w:div w:id="1501921018">
      <w:bodyDiv w:val="1"/>
      <w:marLeft w:val="0"/>
      <w:marRight w:val="0"/>
      <w:marTop w:val="0"/>
      <w:marBottom w:val="0"/>
      <w:divBdr>
        <w:top w:val="none" w:sz="0" w:space="0" w:color="auto"/>
        <w:left w:val="none" w:sz="0" w:space="0" w:color="auto"/>
        <w:bottom w:val="none" w:sz="0" w:space="0" w:color="auto"/>
        <w:right w:val="none" w:sz="0" w:space="0" w:color="auto"/>
      </w:divBdr>
    </w:div>
    <w:div w:id="1529684591">
      <w:bodyDiv w:val="1"/>
      <w:marLeft w:val="0"/>
      <w:marRight w:val="0"/>
      <w:marTop w:val="0"/>
      <w:marBottom w:val="0"/>
      <w:divBdr>
        <w:top w:val="none" w:sz="0" w:space="0" w:color="auto"/>
        <w:left w:val="none" w:sz="0" w:space="0" w:color="auto"/>
        <w:bottom w:val="none" w:sz="0" w:space="0" w:color="auto"/>
        <w:right w:val="none" w:sz="0" w:space="0" w:color="auto"/>
      </w:divBdr>
    </w:div>
    <w:div w:id="1633898549">
      <w:bodyDiv w:val="1"/>
      <w:marLeft w:val="0"/>
      <w:marRight w:val="0"/>
      <w:marTop w:val="0"/>
      <w:marBottom w:val="0"/>
      <w:divBdr>
        <w:top w:val="none" w:sz="0" w:space="0" w:color="auto"/>
        <w:left w:val="none" w:sz="0" w:space="0" w:color="auto"/>
        <w:bottom w:val="none" w:sz="0" w:space="0" w:color="auto"/>
        <w:right w:val="none" w:sz="0" w:space="0" w:color="auto"/>
      </w:divBdr>
    </w:div>
    <w:div w:id="1650943218">
      <w:bodyDiv w:val="1"/>
      <w:marLeft w:val="0"/>
      <w:marRight w:val="0"/>
      <w:marTop w:val="0"/>
      <w:marBottom w:val="0"/>
      <w:divBdr>
        <w:top w:val="none" w:sz="0" w:space="0" w:color="auto"/>
        <w:left w:val="none" w:sz="0" w:space="0" w:color="auto"/>
        <w:bottom w:val="none" w:sz="0" w:space="0" w:color="auto"/>
        <w:right w:val="none" w:sz="0" w:space="0" w:color="auto"/>
      </w:divBdr>
    </w:div>
    <w:div w:id="1682511356">
      <w:bodyDiv w:val="1"/>
      <w:marLeft w:val="0"/>
      <w:marRight w:val="0"/>
      <w:marTop w:val="0"/>
      <w:marBottom w:val="0"/>
      <w:divBdr>
        <w:top w:val="none" w:sz="0" w:space="0" w:color="auto"/>
        <w:left w:val="none" w:sz="0" w:space="0" w:color="auto"/>
        <w:bottom w:val="none" w:sz="0" w:space="0" w:color="auto"/>
        <w:right w:val="none" w:sz="0" w:space="0" w:color="auto"/>
      </w:divBdr>
    </w:div>
    <w:div w:id="1730111985">
      <w:bodyDiv w:val="1"/>
      <w:marLeft w:val="0"/>
      <w:marRight w:val="0"/>
      <w:marTop w:val="0"/>
      <w:marBottom w:val="0"/>
      <w:divBdr>
        <w:top w:val="none" w:sz="0" w:space="0" w:color="auto"/>
        <w:left w:val="none" w:sz="0" w:space="0" w:color="auto"/>
        <w:bottom w:val="none" w:sz="0" w:space="0" w:color="auto"/>
        <w:right w:val="none" w:sz="0" w:space="0" w:color="auto"/>
      </w:divBdr>
    </w:div>
    <w:div w:id="1763648826">
      <w:bodyDiv w:val="1"/>
      <w:marLeft w:val="0"/>
      <w:marRight w:val="0"/>
      <w:marTop w:val="0"/>
      <w:marBottom w:val="0"/>
      <w:divBdr>
        <w:top w:val="none" w:sz="0" w:space="0" w:color="auto"/>
        <w:left w:val="none" w:sz="0" w:space="0" w:color="auto"/>
        <w:bottom w:val="none" w:sz="0" w:space="0" w:color="auto"/>
        <w:right w:val="none" w:sz="0" w:space="0" w:color="auto"/>
      </w:divBdr>
    </w:div>
    <w:div w:id="1854950203">
      <w:bodyDiv w:val="1"/>
      <w:marLeft w:val="0"/>
      <w:marRight w:val="0"/>
      <w:marTop w:val="0"/>
      <w:marBottom w:val="0"/>
      <w:divBdr>
        <w:top w:val="none" w:sz="0" w:space="0" w:color="auto"/>
        <w:left w:val="none" w:sz="0" w:space="0" w:color="auto"/>
        <w:bottom w:val="none" w:sz="0" w:space="0" w:color="auto"/>
        <w:right w:val="none" w:sz="0" w:space="0" w:color="auto"/>
      </w:divBdr>
    </w:div>
    <w:div w:id="1906722146">
      <w:bodyDiv w:val="1"/>
      <w:marLeft w:val="0"/>
      <w:marRight w:val="0"/>
      <w:marTop w:val="0"/>
      <w:marBottom w:val="0"/>
      <w:divBdr>
        <w:top w:val="none" w:sz="0" w:space="0" w:color="auto"/>
        <w:left w:val="none" w:sz="0" w:space="0" w:color="auto"/>
        <w:bottom w:val="none" w:sz="0" w:space="0" w:color="auto"/>
        <w:right w:val="none" w:sz="0" w:space="0" w:color="auto"/>
      </w:divBdr>
    </w:div>
    <w:div w:id="2015836933">
      <w:bodyDiv w:val="1"/>
      <w:marLeft w:val="0"/>
      <w:marRight w:val="0"/>
      <w:marTop w:val="0"/>
      <w:marBottom w:val="0"/>
      <w:divBdr>
        <w:top w:val="none" w:sz="0" w:space="0" w:color="auto"/>
        <w:left w:val="none" w:sz="0" w:space="0" w:color="auto"/>
        <w:bottom w:val="none" w:sz="0" w:space="0" w:color="auto"/>
        <w:right w:val="none" w:sz="0" w:space="0" w:color="auto"/>
      </w:divBdr>
    </w:div>
    <w:div w:id="2088843617">
      <w:bodyDiv w:val="1"/>
      <w:marLeft w:val="0"/>
      <w:marRight w:val="0"/>
      <w:marTop w:val="0"/>
      <w:marBottom w:val="0"/>
      <w:divBdr>
        <w:top w:val="none" w:sz="0" w:space="0" w:color="auto"/>
        <w:left w:val="none" w:sz="0" w:space="0" w:color="auto"/>
        <w:bottom w:val="none" w:sz="0" w:space="0" w:color="auto"/>
        <w:right w:val="none" w:sz="0" w:space="0" w:color="auto"/>
      </w:divBdr>
    </w:div>
    <w:div w:id="210194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pencv.org/blog/image-classific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Bis06</b:Tag>
    <b:SourceType>Book</b:SourceType>
    <b:Guid>{F3AFDEBE-F666-48EC-AC8B-05BB5452D1C7}</b:Guid>
    <b:Author>
      <b:Author>
        <b:NameList>
          <b:Person>
            <b:Last>Bishop</b:Last>
            <b:First>Christopher</b:First>
            <b:Middle>M</b:Middle>
          </b:Person>
          <b:Person>
            <b:Last>Nasrabadi</b:Last>
            <b:First>Nasser</b:First>
            <b:Middle>M</b:Middle>
          </b:Person>
        </b:NameList>
      </b:Author>
    </b:Author>
    <b:Title>Pattern recognition and machine learning</b:Title>
    <b:Year>2006</b:Year>
    <b:Publisher>Springer</b:Publisher>
    <b:RefOrder>1</b:RefOrder>
  </b:Source>
</b:Sources>
</file>

<file path=customXml/itemProps1.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2.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A7A6DE-CC46-49CF-A2FC-697534A44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Nakos</dc:creator>
  <cp:keywords/>
  <dc:description/>
  <cp:lastModifiedBy>James Nakos</cp:lastModifiedBy>
  <cp:revision>29</cp:revision>
  <dcterms:created xsi:type="dcterms:W3CDTF">2025-05-18T14:53:00Z</dcterms:created>
  <dcterms:modified xsi:type="dcterms:W3CDTF">2025-05-20T09:18:00Z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